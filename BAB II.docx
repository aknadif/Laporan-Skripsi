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B183" w14:textId="2357BA6B" w:rsidR="00BB3DDE" w:rsidRPr="00DB5DE8" w:rsidRDefault="00BB3DDE" w:rsidP="000B2CA3">
      <w:pPr>
        <w:pStyle w:val="Heading1"/>
      </w:pPr>
      <w:bookmarkStart w:id="0" w:name="_Toc55550359"/>
      <w:r w:rsidRPr="00DB5DE8">
        <w:t>BAB II</w:t>
      </w:r>
      <w:r w:rsidRPr="00DB5DE8">
        <w:br/>
        <w:t>TINJAUAN PUSTAKA</w:t>
      </w:r>
      <w:bookmarkEnd w:id="0"/>
    </w:p>
    <w:p w14:paraId="6CAC8CC3" w14:textId="29319FF8" w:rsidR="004B4FC3" w:rsidRPr="00DB5DE8" w:rsidRDefault="00BB3DDE" w:rsidP="004B4FC3">
      <w:pPr>
        <w:pStyle w:val="Heading2"/>
        <w:numPr>
          <w:ilvl w:val="0"/>
          <w:numId w:val="1"/>
        </w:numPr>
        <w:tabs>
          <w:tab w:val="num" w:pos="360"/>
        </w:tabs>
        <w:ind w:left="426" w:hanging="426"/>
      </w:pPr>
      <w:bookmarkStart w:id="1" w:name="_Toc55550360"/>
      <w:r w:rsidRPr="00DB5DE8">
        <w:t>Tinjauan Pustaka</w:t>
      </w:r>
      <w:bookmarkEnd w:id="1"/>
    </w:p>
    <w:p w14:paraId="037FD800" w14:textId="7FEAD952" w:rsidR="004B4FC3" w:rsidRPr="00DB5DE8" w:rsidRDefault="004B4FC3" w:rsidP="004B4FC3">
      <w:pPr>
        <w:rPr>
          <w:rFonts w:cs="Times New Roman"/>
        </w:rPr>
      </w:pPr>
      <w:r w:rsidRPr="00DB5DE8">
        <w:rPr>
          <w:rFonts w:cs="Times New Roman"/>
        </w:rPr>
        <w:t xml:space="preserve">Pada jurnal penelitian yang berjudul ”Rancang Bangun System Informasi Penggajian Dan Absensi Karyawan </w:t>
      </w:r>
      <w:proofErr w:type="spellStart"/>
      <w:r w:rsidRPr="00DB5DE8">
        <w:rPr>
          <w:rFonts w:cs="Times New Roman"/>
        </w:rPr>
        <w:t>Megara</w:t>
      </w:r>
      <w:proofErr w:type="spellEnd"/>
      <w:r w:rsidRPr="00DB5DE8">
        <w:rPr>
          <w:rFonts w:cs="Times New Roman"/>
        </w:rPr>
        <w:t xml:space="preserve"> Hotel Pekanbaru Berbasis Web” membahas tentang pembuatan sistem informasi yang dapat mengolah data presensi hingga rekapitulasi pada penggajian karyawan.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6FF1DD4787254B14A34AF4E058336C7E"/>
          </w:placeholder>
        </w:sdtPr>
        <w:sdtEndPr/>
        <w:sdtContent>
          <w:r w:rsidR="007F38FC">
            <w:rPr>
              <w:rFonts w:eastAsia="Times New Roman"/>
            </w:rPr>
            <w:t>(Sianturi &amp; Wijoyo, 2020)</w:t>
          </w:r>
        </w:sdtContent>
      </w:sdt>
      <w:r w:rsidRPr="00DB5DE8">
        <w:rPr>
          <w:rFonts w:cs="Times New Roman"/>
        </w:rPr>
        <w:t>. Dalam sistem informasi ini belum ada sistem presensi yang berelasi dengan suatu penjadwalan, di mana hal itu akan membuat sistem presensi akan semakin efektif, peneliti akan menambahkan suatu algoritma yang akan menghubungkan antara penjadwalan dan presensi.</w:t>
      </w:r>
    </w:p>
    <w:p w14:paraId="5A8E33DE" w14:textId="5B54ED8E" w:rsidR="004B4FC3" w:rsidRPr="00DB5DE8" w:rsidRDefault="004B4FC3" w:rsidP="004B4FC3">
      <w:pPr>
        <w:rPr>
          <w:rFonts w:cs="Times New Roman"/>
        </w:rPr>
      </w:pPr>
      <w:r w:rsidRPr="00DB5DE8">
        <w:rPr>
          <w:rFonts w:cs="Times New Roman"/>
          <w:color w:val="000000"/>
        </w:rPr>
        <w:t xml:space="preserve">Jurnal penelitian selanjutnya tentang penjadwalan yang berkaitan dengan skripsi ini dan bisa di implementasikan pada </w:t>
      </w:r>
      <w:proofErr w:type="spellStart"/>
      <w:r w:rsidRPr="00DB5DE8">
        <w:rPr>
          <w:rFonts w:cs="Times New Roman"/>
          <w:i/>
          <w:iCs/>
          <w:color w:val="000000"/>
        </w:rPr>
        <w:t>Website</w:t>
      </w:r>
      <w:proofErr w:type="spellEnd"/>
      <w:r w:rsidRPr="00DB5DE8">
        <w:rPr>
          <w:rFonts w:cs="Times New Roman"/>
          <w:i/>
          <w:iCs/>
          <w:color w:val="000000"/>
        </w:rPr>
        <w:t xml:space="preserve"> </w:t>
      </w:r>
      <w:proofErr w:type="spellStart"/>
      <w:r w:rsidRPr="00DB5DE8">
        <w:rPr>
          <w:rFonts w:cs="Times New Roman"/>
          <w:i/>
          <w:iCs/>
          <w:color w:val="000000"/>
        </w:rPr>
        <w:t>ForAs</w:t>
      </w:r>
      <w:proofErr w:type="spellEnd"/>
      <w:r w:rsidRPr="00DB5DE8">
        <w:rPr>
          <w:rFonts w:cs="Times New Roman"/>
          <w:i/>
          <w:iCs/>
          <w:color w:val="000000"/>
        </w:rPr>
        <w:t>,</w:t>
      </w:r>
      <w:r w:rsidRPr="00DB5DE8">
        <w:rPr>
          <w:rFonts w:cs="Times New Roman"/>
          <w:color w:val="000000"/>
        </w:rPr>
        <w:t xml:space="preserve"> yang berjudul “Sistem Informasi Penjadwalan Kursus Berbasis </w:t>
      </w:r>
      <w:proofErr w:type="spellStart"/>
      <w:r w:rsidRPr="00DB5DE8">
        <w:rPr>
          <w:rFonts w:cs="Times New Roman"/>
          <w:i/>
          <w:iCs/>
          <w:color w:val="000000"/>
        </w:rPr>
        <w:t>Website</w:t>
      </w:r>
      <w:proofErr w:type="spellEnd"/>
      <w:r w:rsidRPr="00DB5DE8">
        <w:rPr>
          <w:rFonts w:cs="Times New Roman"/>
          <w:color w:val="000000"/>
        </w:rPr>
        <w:t xml:space="preserve"> Pada LPK Perwira Purbalingga” pada jurnal penelitian ini, peneliti memanfaatkan internet untuk mempermudah pengelolaan sistem informasi penjadwalan yang dari konvensional menggunakan kertas menjadi berbasis </w:t>
      </w:r>
      <w:proofErr w:type="spellStart"/>
      <w:r w:rsidRPr="00DB5DE8">
        <w:rPr>
          <w:rFonts w:cs="Times New Roman"/>
          <w:i/>
          <w:iCs/>
          <w:color w:val="000000"/>
        </w:rPr>
        <w:t>website</w:t>
      </w:r>
      <w:proofErr w:type="spellEnd"/>
      <w:r w:rsidRPr="00DB5DE8">
        <w:rPr>
          <w:rFonts w:cs="Times New Roman"/>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aXNzdWVkIjp7ImRhdGUtcGFydHMiOltbMjAyMF1dfS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6FF1DD4787254B14A34AF4E058336C7E"/>
          </w:placeholder>
        </w:sdtPr>
        <w:sdtEndPr/>
        <w:sdtContent>
          <w:r w:rsidR="007F38FC" w:rsidRPr="007F38FC">
            <w:rPr>
              <w:rFonts w:cs="Times New Roman"/>
              <w:color w:val="000000"/>
            </w:rPr>
            <w:t xml:space="preserve">(Fitriana </w:t>
          </w:r>
          <w:proofErr w:type="spellStart"/>
          <w:r w:rsidR="007F38FC" w:rsidRPr="007F38FC">
            <w:rPr>
              <w:rFonts w:cs="Times New Roman"/>
              <w:color w:val="000000"/>
            </w:rPr>
            <w:t>et</w:t>
          </w:r>
          <w:proofErr w:type="spellEnd"/>
          <w:r w:rsidR="007F38FC" w:rsidRPr="007F38FC">
            <w:rPr>
              <w:rFonts w:cs="Times New Roman"/>
              <w:color w:val="000000"/>
            </w:rPr>
            <w:t xml:space="preserve"> </w:t>
          </w:r>
          <w:proofErr w:type="spellStart"/>
          <w:r w:rsidR="007F38FC" w:rsidRPr="007F38FC">
            <w:rPr>
              <w:rFonts w:cs="Times New Roman"/>
              <w:color w:val="000000"/>
            </w:rPr>
            <w:t>al.</w:t>
          </w:r>
          <w:proofErr w:type="spellEnd"/>
          <w:r w:rsidR="007F38FC" w:rsidRPr="007F38FC">
            <w:rPr>
              <w:rFonts w:cs="Times New Roman"/>
              <w:color w:val="000000"/>
            </w:rPr>
            <w:t>, 2020)</w:t>
          </w:r>
        </w:sdtContent>
      </w:sdt>
      <w:r w:rsidRPr="00DB5DE8">
        <w:rPr>
          <w:rFonts w:cs="Times New Roman"/>
          <w:color w:val="000000"/>
        </w:rPr>
        <w:t xml:space="preserve">. Belum adanya pengembangan terkait menu – menu </w:t>
      </w:r>
      <w:proofErr w:type="spellStart"/>
      <w:r w:rsidRPr="00DB5DE8">
        <w:rPr>
          <w:rFonts w:cs="Times New Roman"/>
          <w:i/>
          <w:iCs/>
          <w:color w:val="000000"/>
        </w:rPr>
        <w:t>website</w:t>
      </w:r>
      <w:proofErr w:type="spellEnd"/>
      <w:r w:rsidRPr="00DB5DE8">
        <w:rPr>
          <w:rFonts w:cs="Times New Roman"/>
          <w:color w:val="000000"/>
        </w:rPr>
        <w:t xml:space="preserve"> menjadi kelemahan dalam penelitian pada jurnal tersebut, oleh karena itu peneliti akan menerapkan menu-menu yang akan dikembangkan dan dapat berguna sesuai kebutuhan, juga menerapkan beberapa fitur tambahan seperti </w:t>
      </w:r>
      <w:proofErr w:type="spellStart"/>
      <w:r w:rsidRPr="00DB5DE8">
        <w:rPr>
          <w:rFonts w:cs="Times New Roman"/>
          <w:i/>
          <w:iCs/>
          <w:color w:val="000000"/>
        </w:rPr>
        <w:t>multiuser</w:t>
      </w:r>
      <w:proofErr w:type="spellEnd"/>
      <w:r w:rsidRPr="00DB5DE8">
        <w:rPr>
          <w:rFonts w:cs="Times New Roman"/>
          <w:color w:val="000000"/>
        </w:rPr>
        <w:t xml:space="preserve"> di mana pengguna akan mendapatkan jadwal sesuai dengan jadwal </w:t>
      </w:r>
      <w:r w:rsidRPr="00DB5DE8">
        <w:rPr>
          <w:rFonts w:cs="Times New Roman"/>
          <w:color w:val="000000"/>
        </w:rPr>
        <w:lastRenderedPageBreak/>
        <w:t xml:space="preserve">masing-masing, hal ini membuat semua </w:t>
      </w:r>
      <w:proofErr w:type="spellStart"/>
      <w:r w:rsidRPr="004C3B5D">
        <w:rPr>
          <w:rFonts w:cs="Times New Roman"/>
          <w:i/>
          <w:iCs/>
          <w:color w:val="000000"/>
        </w:rPr>
        <w:t>user</w:t>
      </w:r>
      <w:proofErr w:type="spellEnd"/>
      <w:r w:rsidRPr="00DB5DE8">
        <w:rPr>
          <w:rFonts w:cs="Times New Roman"/>
          <w:color w:val="000000"/>
        </w:rPr>
        <w:t xml:space="preserve"> akan mendapatkan jadwal yang berbeda.</w:t>
      </w:r>
    </w:p>
    <w:p w14:paraId="39C9B13E" w14:textId="5A830C2E" w:rsidR="007F38FC" w:rsidRPr="00DB5DE8" w:rsidRDefault="007F38FC" w:rsidP="004B4FC3">
      <w:pPr>
        <w:rPr>
          <w:rFonts w:cs="Times New Roman"/>
          <w:color w:val="000000"/>
          <w:szCs w:val="24"/>
        </w:rPr>
      </w:pPr>
      <w:bookmarkStart w:id="2" w:name="_Hlk109925047"/>
      <w:r>
        <w:rPr>
          <w:rFonts w:cs="Times New Roman"/>
          <w:color w:val="000000"/>
          <w:szCs w:val="24"/>
        </w:rPr>
        <w:t>Penelitian ini menggunakan metode penelitian RAD (</w:t>
      </w:r>
      <w:r>
        <w:rPr>
          <w:rFonts w:cs="Times New Roman"/>
          <w:i/>
          <w:iCs/>
          <w:color w:val="000000"/>
          <w:szCs w:val="24"/>
        </w:rPr>
        <w:t xml:space="preserve">Rapid </w:t>
      </w:r>
      <w:proofErr w:type="spellStart"/>
      <w:r>
        <w:rPr>
          <w:rFonts w:cs="Times New Roman"/>
          <w:i/>
          <w:iCs/>
          <w:color w:val="000000"/>
          <w:szCs w:val="24"/>
        </w:rPr>
        <w:t>Application</w:t>
      </w:r>
      <w:proofErr w:type="spellEnd"/>
      <w:r>
        <w:rPr>
          <w:rFonts w:cs="Times New Roman"/>
          <w:i/>
          <w:iCs/>
          <w:color w:val="000000"/>
          <w:szCs w:val="24"/>
        </w:rPr>
        <w:t xml:space="preserve"> Development</w:t>
      </w:r>
      <w:r>
        <w:rPr>
          <w:rFonts w:cs="Times New Roman"/>
          <w:color w:val="000000"/>
          <w:szCs w:val="24"/>
        </w:rPr>
        <w:t>), hal ini terdapat pada jurnal yang berjudul “</w:t>
      </w:r>
      <w:r w:rsidRPr="007F38FC">
        <w:rPr>
          <w:rFonts w:cs="Times New Roman"/>
          <w:color w:val="000000"/>
          <w:szCs w:val="24"/>
        </w:rPr>
        <w:t xml:space="preserve">Penerapan Metode Rapid </w:t>
      </w:r>
      <w:proofErr w:type="spellStart"/>
      <w:r w:rsidRPr="00BC69D3">
        <w:rPr>
          <w:rFonts w:cs="Times New Roman"/>
          <w:i/>
          <w:iCs/>
          <w:color w:val="000000"/>
          <w:szCs w:val="24"/>
        </w:rPr>
        <w:t>Application</w:t>
      </w:r>
      <w:proofErr w:type="spellEnd"/>
      <w:r w:rsidRPr="007F38FC">
        <w:rPr>
          <w:rFonts w:cs="Times New Roman"/>
          <w:color w:val="000000"/>
          <w:szCs w:val="24"/>
        </w:rPr>
        <w:t xml:space="preserve"> Development Dalam Pengembangan Sistem Informasi Akademik Berbasis Web</w:t>
      </w:r>
      <w:r>
        <w:rPr>
          <w:rFonts w:cs="Times New Roman"/>
          <w:color w:val="000000"/>
          <w:szCs w:val="24"/>
        </w:rPr>
        <w:t>”</w:t>
      </w:r>
      <w:r w:rsidR="00BC69D3">
        <w:rPr>
          <w:rFonts w:cs="Times New Roman"/>
          <w:color w:val="000000"/>
          <w:szCs w:val="24"/>
        </w:rPr>
        <w:t xml:space="preserve"> </w:t>
      </w:r>
      <w:sdt>
        <w:sdtPr>
          <w:rPr>
            <w:rFonts w:cs="Times New Roman"/>
            <w:color w:val="000000"/>
            <w:szCs w:val="24"/>
          </w:rPr>
          <w:tag w:val="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
          <w:id w:val="644242691"/>
          <w:placeholder>
            <w:docPart w:val="DefaultPlaceholder_-1854013440"/>
          </w:placeholder>
        </w:sdtPr>
        <w:sdtContent>
          <w:r w:rsidRPr="007F38FC">
            <w:rPr>
              <w:rFonts w:cs="Times New Roman"/>
              <w:color w:val="000000"/>
              <w:szCs w:val="24"/>
            </w:rPr>
            <w:t xml:space="preserve">(Aryanti </w:t>
          </w:r>
          <w:proofErr w:type="spellStart"/>
          <w:r w:rsidRPr="007F38FC">
            <w:rPr>
              <w:rFonts w:cs="Times New Roman"/>
              <w:color w:val="000000"/>
              <w:szCs w:val="24"/>
            </w:rPr>
            <w:t>et</w:t>
          </w:r>
          <w:proofErr w:type="spellEnd"/>
          <w:r w:rsidRPr="007F38FC">
            <w:rPr>
              <w:rFonts w:cs="Times New Roman"/>
              <w:color w:val="000000"/>
              <w:szCs w:val="24"/>
            </w:rPr>
            <w:t xml:space="preserve"> </w:t>
          </w:r>
          <w:proofErr w:type="spellStart"/>
          <w:r w:rsidRPr="007F38FC">
            <w:rPr>
              <w:rFonts w:cs="Times New Roman"/>
              <w:color w:val="000000"/>
              <w:szCs w:val="24"/>
            </w:rPr>
            <w:t>al.</w:t>
          </w:r>
          <w:proofErr w:type="spellEnd"/>
          <w:r w:rsidRPr="007F38FC">
            <w:rPr>
              <w:rFonts w:cs="Times New Roman"/>
              <w:color w:val="000000"/>
              <w:szCs w:val="24"/>
            </w:rPr>
            <w:t>, 2021)</w:t>
          </w:r>
        </w:sdtContent>
      </w:sdt>
      <w:r w:rsidR="00BC69D3">
        <w:rPr>
          <w:rFonts w:cs="Times New Roman"/>
          <w:color w:val="000000"/>
          <w:szCs w:val="24"/>
        </w:rPr>
        <w:t xml:space="preserve">. Pada penelitian tersebut bertujuan untuk membuat suatu sistem informasi akademik yang akurat, cepat dan tepat, di mana siswa-siswa yang semakin banyak membutuhkan ketepatan dan keakuratan yang benar dan juga cepat. Dengan menggunakan metode RAD, proses pengembangan akan cepat dan efisien, sehingga cocok digunakan. </w:t>
      </w:r>
      <w:r w:rsidR="00BC69D3" w:rsidRPr="00DB5DE8">
        <w:rPr>
          <w:rFonts w:cs="Times New Roman"/>
          <w:color w:val="000000"/>
          <w:szCs w:val="24"/>
        </w:rPr>
        <w:t xml:space="preserve">Dalam penelitian jurnal tersebut, belum menerapkan </w:t>
      </w:r>
      <w:proofErr w:type="spellStart"/>
      <w:r w:rsidR="00BC69D3" w:rsidRPr="00DB5DE8">
        <w:rPr>
          <w:rFonts w:cs="Times New Roman"/>
          <w:i/>
          <w:iCs/>
          <w:color w:val="000000"/>
          <w:szCs w:val="24"/>
        </w:rPr>
        <w:t>website</w:t>
      </w:r>
      <w:proofErr w:type="spellEnd"/>
      <w:r w:rsidR="00BC69D3" w:rsidRPr="00DB5DE8">
        <w:rPr>
          <w:rFonts w:cs="Times New Roman"/>
          <w:i/>
          <w:iCs/>
          <w:color w:val="000000"/>
          <w:szCs w:val="24"/>
        </w:rPr>
        <w:t xml:space="preserve"> </w:t>
      </w:r>
      <w:proofErr w:type="spellStart"/>
      <w:r w:rsidR="00BC69D3" w:rsidRPr="00DB5DE8">
        <w:rPr>
          <w:rFonts w:cs="Times New Roman"/>
          <w:i/>
          <w:iCs/>
          <w:color w:val="000000"/>
          <w:szCs w:val="24"/>
        </w:rPr>
        <w:t>responsive</w:t>
      </w:r>
      <w:proofErr w:type="spellEnd"/>
      <w:r w:rsidR="00BC69D3" w:rsidRPr="00DB5DE8">
        <w:rPr>
          <w:rFonts w:cs="Times New Roman"/>
          <w:i/>
          <w:iCs/>
          <w:color w:val="000000"/>
          <w:szCs w:val="24"/>
        </w:rPr>
        <w:t xml:space="preserve">, </w:t>
      </w:r>
      <w:r w:rsidR="00BC69D3" w:rsidRPr="00DB5DE8">
        <w:rPr>
          <w:rFonts w:cs="Times New Roman"/>
          <w:color w:val="000000"/>
          <w:szCs w:val="24"/>
        </w:rPr>
        <w:t xml:space="preserve">hal ini menyebabkan </w:t>
      </w:r>
      <w:proofErr w:type="spellStart"/>
      <w:r w:rsidR="00BC69D3" w:rsidRPr="004C3B5D">
        <w:rPr>
          <w:rFonts w:cs="Times New Roman"/>
          <w:i/>
          <w:iCs/>
          <w:color w:val="000000"/>
          <w:szCs w:val="24"/>
        </w:rPr>
        <w:t>website</w:t>
      </w:r>
      <w:proofErr w:type="spellEnd"/>
      <w:r w:rsidR="00BC69D3" w:rsidRPr="00DB5DE8">
        <w:rPr>
          <w:rFonts w:cs="Times New Roman"/>
          <w:color w:val="000000"/>
          <w:szCs w:val="24"/>
        </w:rPr>
        <w:t xml:space="preserve"> hanya bisa di akses di komputer saja, oleh karena itu peneliti menerapkan </w:t>
      </w:r>
      <w:proofErr w:type="spellStart"/>
      <w:r w:rsidR="00BC69D3" w:rsidRPr="00DB5DE8">
        <w:rPr>
          <w:rFonts w:cs="Times New Roman"/>
          <w:i/>
          <w:iCs/>
          <w:color w:val="000000"/>
          <w:szCs w:val="24"/>
        </w:rPr>
        <w:t>website</w:t>
      </w:r>
      <w:proofErr w:type="spellEnd"/>
      <w:r w:rsidR="00BC69D3" w:rsidRPr="00DB5DE8">
        <w:rPr>
          <w:rFonts w:cs="Times New Roman"/>
          <w:color w:val="000000"/>
          <w:szCs w:val="24"/>
        </w:rPr>
        <w:t xml:space="preserve"> </w:t>
      </w:r>
      <w:proofErr w:type="spellStart"/>
      <w:r w:rsidR="00BC69D3" w:rsidRPr="00DB5DE8">
        <w:rPr>
          <w:rFonts w:cs="Times New Roman"/>
          <w:i/>
          <w:iCs/>
          <w:color w:val="000000"/>
          <w:szCs w:val="24"/>
        </w:rPr>
        <w:t>responsive</w:t>
      </w:r>
      <w:proofErr w:type="spellEnd"/>
      <w:r w:rsidR="00BC69D3" w:rsidRPr="00DB5DE8">
        <w:rPr>
          <w:rFonts w:cs="Times New Roman"/>
          <w:i/>
          <w:iCs/>
          <w:color w:val="000000"/>
          <w:szCs w:val="24"/>
        </w:rPr>
        <w:t xml:space="preserve"> </w:t>
      </w:r>
      <w:r w:rsidR="00BC69D3" w:rsidRPr="00DB5DE8">
        <w:rPr>
          <w:rFonts w:cs="Times New Roman"/>
          <w:color w:val="000000"/>
          <w:szCs w:val="24"/>
        </w:rPr>
        <w:t xml:space="preserve">pada penelitian ini, dikarenakan rata-rata </w:t>
      </w:r>
      <w:proofErr w:type="spellStart"/>
      <w:r w:rsidR="00BC69D3" w:rsidRPr="00DB5DE8">
        <w:rPr>
          <w:rFonts w:cs="Times New Roman"/>
          <w:i/>
          <w:iCs/>
          <w:color w:val="000000"/>
          <w:szCs w:val="24"/>
        </w:rPr>
        <w:t>user</w:t>
      </w:r>
      <w:proofErr w:type="spellEnd"/>
      <w:r w:rsidR="00BC69D3" w:rsidRPr="00DB5DE8">
        <w:rPr>
          <w:rFonts w:cs="Times New Roman"/>
          <w:i/>
          <w:iCs/>
          <w:color w:val="000000"/>
          <w:szCs w:val="24"/>
        </w:rPr>
        <w:t xml:space="preserve"> </w:t>
      </w:r>
      <w:r w:rsidR="00BC69D3" w:rsidRPr="00DB5DE8">
        <w:rPr>
          <w:rFonts w:cs="Times New Roman"/>
          <w:color w:val="000000"/>
          <w:szCs w:val="24"/>
        </w:rPr>
        <w:t xml:space="preserve">yang terkait dalam </w:t>
      </w:r>
      <w:proofErr w:type="spellStart"/>
      <w:r w:rsidR="00BC69D3" w:rsidRPr="00DB5DE8">
        <w:rPr>
          <w:rFonts w:cs="Times New Roman"/>
          <w:i/>
          <w:iCs/>
          <w:color w:val="000000"/>
          <w:szCs w:val="24"/>
        </w:rPr>
        <w:t>website</w:t>
      </w:r>
      <w:proofErr w:type="spellEnd"/>
      <w:r w:rsidR="00BC69D3" w:rsidRPr="00DB5DE8">
        <w:rPr>
          <w:rFonts w:cs="Times New Roman"/>
          <w:i/>
          <w:iCs/>
          <w:color w:val="000000"/>
          <w:szCs w:val="24"/>
        </w:rPr>
        <w:t xml:space="preserve"> </w:t>
      </w:r>
      <w:r w:rsidR="00BC69D3" w:rsidRPr="00DB5DE8">
        <w:rPr>
          <w:rFonts w:cs="Times New Roman"/>
          <w:color w:val="000000"/>
          <w:szCs w:val="24"/>
        </w:rPr>
        <w:t xml:space="preserve">ini adalah penggunaan </w:t>
      </w:r>
      <w:proofErr w:type="spellStart"/>
      <w:r w:rsidR="00BC69D3" w:rsidRPr="00DB5DE8">
        <w:rPr>
          <w:rFonts w:cs="Times New Roman"/>
          <w:i/>
          <w:iCs/>
          <w:color w:val="000000"/>
          <w:szCs w:val="24"/>
        </w:rPr>
        <w:t>device</w:t>
      </w:r>
      <w:proofErr w:type="spellEnd"/>
      <w:r w:rsidR="00BC69D3" w:rsidRPr="00DB5DE8">
        <w:rPr>
          <w:rFonts w:cs="Times New Roman"/>
          <w:i/>
          <w:iCs/>
          <w:color w:val="000000"/>
          <w:szCs w:val="24"/>
        </w:rPr>
        <w:t xml:space="preserve"> </w:t>
      </w:r>
      <w:proofErr w:type="spellStart"/>
      <w:r w:rsidR="00BC69D3" w:rsidRPr="00DB5DE8">
        <w:rPr>
          <w:rFonts w:cs="Times New Roman"/>
          <w:i/>
          <w:iCs/>
          <w:color w:val="000000"/>
          <w:szCs w:val="24"/>
        </w:rPr>
        <w:t>mobile</w:t>
      </w:r>
      <w:proofErr w:type="spellEnd"/>
      <w:r w:rsidR="00BC69D3">
        <w:rPr>
          <w:rFonts w:cs="Times New Roman"/>
          <w:color w:val="000000"/>
          <w:szCs w:val="24"/>
        </w:rPr>
        <w:t xml:space="preserve">. Peneliti juga akan menerapkan metode RAD untuk mengembangkan </w:t>
      </w:r>
      <w:proofErr w:type="spellStart"/>
      <w:r w:rsidR="00BC69D3" w:rsidRPr="00BC69D3">
        <w:rPr>
          <w:rFonts w:cs="Times New Roman"/>
          <w:i/>
          <w:iCs/>
          <w:color w:val="000000"/>
          <w:szCs w:val="24"/>
        </w:rPr>
        <w:t>website</w:t>
      </w:r>
      <w:proofErr w:type="spellEnd"/>
      <w:r w:rsidR="00BC69D3">
        <w:rPr>
          <w:rFonts w:cs="Times New Roman"/>
          <w:color w:val="000000"/>
          <w:szCs w:val="24"/>
        </w:rPr>
        <w:t xml:space="preserve"> ini.</w:t>
      </w:r>
    </w:p>
    <w:bookmarkEnd w:id="2"/>
    <w:p w14:paraId="7D868392" w14:textId="54129F25" w:rsidR="0070293F" w:rsidRPr="00DB5DE8" w:rsidRDefault="00CB5B70" w:rsidP="004B4FC3">
      <w:pPr>
        <w:rPr>
          <w:rFonts w:cs="Times New Roman"/>
        </w:rPr>
      </w:pPr>
      <w:r w:rsidRPr="00DB5DE8">
        <w:rPr>
          <w:rFonts w:cs="Times New Roman"/>
        </w:rPr>
        <w:t xml:space="preserve">Pada jurnal </w:t>
      </w:r>
      <w:r w:rsidR="005456DF" w:rsidRPr="00DB5DE8">
        <w:rPr>
          <w:rFonts w:cs="Times New Roman"/>
        </w:rPr>
        <w:t>Sistem Informasi Penjadwalan Laboratorium Berbasis Web</w:t>
      </w:r>
      <w:r w:rsidR="003A05A0" w:rsidRPr="00DB5DE8">
        <w:rPr>
          <w:rFonts w:cs="Times New Roman"/>
        </w:rPr>
        <w:t xml:space="preserve"> (Studi Kasus: Politeknik Harapan Bersama Tegal</w:t>
      </w:r>
      <w:r w:rsidR="00DB5DE8" w:rsidRPr="00DB5DE8">
        <w:rPr>
          <w:rFonts w:cs="Times New Roman"/>
        </w:rPr>
        <w:t>) membahas tentang</w:t>
      </w:r>
      <w:r w:rsidR="004C3B5D">
        <w:rPr>
          <w:rFonts w:cs="Times New Roman"/>
        </w:rPr>
        <w:t xml:space="preserve"> perancangan sistem informasi terkait penjadwalan laboratorium yang dirancang dalam suatu bentuk permodelan suatu sistem informasi</w:t>
      </w:r>
      <w:r w:rsidR="00E31108">
        <w:rPr>
          <w:rFonts w:cs="Times New Roman"/>
        </w:rPr>
        <w:t xml:space="preserve"> </w:t>
      </w:r>
      <w:sdt>
        <w:sdtPr>
          <w:rPr>
            <w:rFonts w:cs="Times New Roman"/>
            <w:color w:val="000000"/>
          </w:rPr>
          <w:tag w:val="MENDELEY_CITATION_v3_eyJjaXRhdGlvbklEIjoiTUVOREVMRVlfQ0lUQVRJT05fYjg4YWZmMmYtNjNmYy00Y2EwLWE1MzMtOTg1MGI4ZmU2ZDQ4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
          <w:id w:val="720560742"/>
          <w:placeholder>
            <w:docPart w:val="DefaultPlaceholder_-1854013440"/>
          </w:placeholder>
        </w:sdtPr>
        <w:sdtEndPr/>
        <w:sdtContent>
          <w:r w:rsidR="007F38FC" w:rsidRPr="007F38FC">
            <w:rPr>
              <w:rFonts w:cs="Times New Roman"/>
              <w:color w:val="000000"/>
            </w:rPr>
            <w:t>(Nabyla, 2021)</w:t>
          </w:r>
        </w:sdtContent>
      </w:sdt>
      <w:r w:rsidR="004C3B5D">
        <w:rPr>
          <w:rFonts w:cs="Times New Roman"/>
        </w:rPr>
        <w:t xml:space="preserve">. Hasil dari penelitian ini merupakan permodelan </w:t>
      </w:r>
      <w:proofErr w:type="spellStart"/>
      <w:r w:rsidR="004C3B5D" w:rsidRPr="004C3B5D">
        <w:rPr>
          <w:rFonts w:cs="Times New Roman"/>
          <w:i/>
          <w:iCs/>
        </w:rPr>
        <w:t>database</w:t>
      </w:r>
      <w:proofErr w:type="spellEnd"/>
      <w:r w:rsidR="004C3B5D">
        <w:rPr>
          <w:rFonts w:cs="Times New Roman"/>
        </w:rPr>
        <w:t xml:space="preserve"> sistem informasi penjadwalan laboratorium yang digunakan sebagai acuan pengembangan sistem. Dalam penelitian ini sistem hanya bisa menampilkan jadwal secara </w:t>
      </w:r>
      <w:proofErr w:type="spellStart"/>
      <w:r w:rsidR="004C3B5D" w:rsidRPr="004C3B5D">
        <w:rPr>
          <w:rFonts w:cs="Times New Roman"/>
          <w:i/>
          <w:iCs/>
        </w:rPr>
        <w:t>static</w:t>
      </w:r>
      <w:proofErr w:type="spellEnd"/>
      <w:r w:rsidR="004C3B5D">
        <w:rPr>
          <w:rFonts w:cs="Times New Roman"/>
        </w:rPr>
        <w:t xml:space="preserve"> di mana seluruh asisten akan mendapatkan jadwal yang sama, dengan pengembangan yang akan peneliti lakukan yaitu </w:t>
      </w:r>
      <w:r w:rsidR="004C3B5D">
        <w:rPr>
          <w:rFonts w:cs="Times New Roman"/>
        </w:rPr>
        <w:lastRenderedPageBreak/>
        <w:t xml:space="preserve">membuat agar asisten akan mendapatkan jadwal yang berbeda dan sesuai apa yang dijadwalkan, hal ini disebabkan agar asisten lebih fokus dalam jadwal dirinya saja. </w:t>
      </w:r>
    </w:p>
    <w:p w14:paraId="7662156A" w14:textId="4BA6304E" w:rsidR="004B4FC3" w:rsidRPr="00DB5DE8" w:rsidRDefault="004B4FC3" w:rsidP="004B4FC3">
      <w:pPr>
        <w:rPr>
          <w:rFonts w:cs="Times New Roman"/>
        </w:rPr>
      </w:pPr>
      <w:r w:rsidRPr="00DB5DE8">
        <w:rPr>
          <w:rFonts w:cs="Times New Roman"/>
        </w:rPr>
        <w:t xml:space="preserve">MERN STACK </w:t>
      </w:r>
      <w:r w:rsidRPr="00DB5DE8">
        <w:rPr>
          <w:rFonts w:cs="Times New Roman"/>
          <w:i/>
          <w:iCs/>
        </w:rPr>
        <w:t>Development</w:t>
      </w:r>
      <w:r w:rsidRPr="00DB5DE8">
        <w:rPr>
          <w:rFonts w:cs="Times New Roman"/>
        </w:rPr>
        <w:t xml:space="preserve"> diterapkan dalam pembuatan </w:t>
      </w:r>
      <w:proofErr w:type="spellStart"/>
      <w:r w:rsidRPr="00DB5DE8">
        <w:rPr>
          <w:rFonts w:cs="Times New Roman"/>
          <w:i/>
          <w:iCs/>
        </w:rPr>
        <w:t>website</w:t>
      </w:r>
      <w:proofErr w:type="spellEnd"/>
      <w:r w:rsidRPr="00DB5DE8">
        <w:rPr>
          <w:rFonts w:cs="Times New Roman"/>
        </w:rPr>
        <w:t xml:space="preserve">, di mana </w:t>
      </w:r>
      <w:proofErr w:type="spellStart"/>
      <w:r w:rsidRPr="00DB5DE8">
        <w:rPr>
          <w:rFonts w:cs="Times New Roman"/>
          <w:i/>
          <w:iCs/>
        </w:rPr>
        <w:t>website</w:t>
      </w:r>
      <w:proofErr w:type="spellEnd"/>
      <w:r w:rsidRPr="00DB5DE8">
        <w:rPr>
          <w:rFonts w:cs="Times New Roman"/>
        </w:rPr>
        <w:t xml:space="preserve"> ini akan bisa menggunakan berbagai fitur performa yang lebih cepat dan lebih interaktif, hal ini terdapat pada jurnal “MERN </w:t>
      </w:r>
      <w:proofErr w:type="spellStart"/>
      <w:r w:rsidRPr="00DB5DE8">
        <w:rPr>
          <w:rFonts w:cs="Times New Roman"/>
        </w:rPr>
        <w:t>Stack</w:t>
      </w:r>
      <w:proofErr w:type="spellEnd"/>
      <w:r w:rsidRPr="00DB5DE8">
        <w:rPr>
          <w:rFonts w:cs="Times New Roman"/>
        </w:rPr>
        <w:t xml:space="preserve"> Web Development”.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6FF1DD4787254B14A34AF4E058336C7E"/>
          </w:placeholder>
        </w:sdtPr>
        <w:sdtEndPr/>
        <w:sdtContent>
          <w:r w:rsidR="007F38FC" w:rsidRPr="007F38FC">
            <w:rPr>
              <w:rFonts w:cs="Times New Roman"/>
              <w:color w:val="000000"/>
            </w:rPr>
            <w:t>(</w:t>
          </w:r>
          <w:proofErr w:type="spellStart"/>
          <w:r w:rsidR="007F38FC" w:rsidRPr="007F38FC">
            <w:rPr>
              <w:rFonts w:cs="Times New Roman"/>
              <w:color w:val="000000"/>
            </w:rPr>
            <w:t>Mehra</w:t>
          </w:r>
          <w:proofErr w:type="spellEnd"/>
          <w:r w:rsidR="007F38FC" w:rsidRPr="007F38FC">
            <w:rPr>
              <w:rFonts w:cs="Times New Roman"/>
              <w:color w:val="000000"/>
            </w:rPr>
            <w:t xml:space="preserve"> </w:t>
          </w:r>
          <w:proofErr w:type="spellStart"/>
          <w:r w:rsidR="007F38FC" w:rsidRPr="007F38FC">
            <w:rPr>
              <w:rFonts w:cs="Times New Roman"/>
              <w:color w:val="000000"/>
            </w:rPr>
            <w:t>et</w:t>
          </w:r>
          <w:proofErr w:type="spellEnd"/>
          <w:r w:rsidR="007F38FC" w:rsidRPr="007F38FC">
            <w:rPr>
              <w:rFonts w:cs="Times New Roman"/>
              <w:color w:val="000000"/>
            </w:rPr>
            <w:t xml:space="preserve"> </w:t>
          </w:r>
          <w:proofErr w:type="spellStart"/>
          <w:r w:rsidR="007F38FC" w:rsidRPr="007F38FC">
            <w:rPr>
              <w:rFonts w:cs="Times New Roman"/>
              <w:color w:val="000000"/>
            </w:rPr>
            <w:t>al.</w:t>
          </w:r>
          <w:proofErr w:type="spellEnd"/>
          <w:r w:rsidR="007F38FC" w:rsidRPr="007F38FC">
            <w:rPr>
              <w:rFonts w:cs="Times New Roman"/>
              <w:color w:val="000000"/>
            </w:rPr>
            <w:t>, 2021)</w:t>
          </w:r>
        </w:sdtContent>
      </w:sdt>
    </w:p>
    <w:p w14:paraId="2BDC7BB2" w14:textId="74E245F6" w:rsidR="004B4FC3" w:rsidRPr="00DB5DE8" w:rsidRDefault="004B4FC3" w:rsidP="004B4FC3">
      <w:pPr>
        <w:rPr>
          <w:rFonts w:cs="Times New Roman"/>
        </w:rPr>
      </w:pPr>
      <w:r w:rsidRPr="00DB5DE8">
        <w:rPr>
          <w:rFonts w:cs="Times New Roman"/>
        </w:rPr>
        <w:t xml:space="preserve">Peneliti juga melakukan riset pada buku terkait tentang apa saja yang akan di gunakan dalam proses pembuatan </w:t>
      </w:r>
      <w:proofErr w:type="spellStart"/>
      <w:r w:rsidRPr="00DB5DE8">
        <w:rPr>
          <w:rFonts w:cs="Times New Roman"/>
          <w:i/>
          <w:iCs/>
        </w:rPr>
        <w:t>website</w:t>
      </w:r>
      <w:proofErr w:type="spellEnd"/>
      <w:r w:rsidRPr="00DB5DE8">
        <w:rPr>
          <w:rFonts w:cs="Times New Roman"/>
        </w:rPr>
        <w:t xml:space="preserve"> ini yang berjudul “</w:t>
      </w:r>
      <w:r w:rsidRPr="00DB5DE8">
        <w:rPr>
          <w:rFonts w:cs="Times New Roman"/>
          <w:i/>
          <w:iCs/>
        </w:rPr>
        <w:t xml:space="preserve">Pro MERN </w:t>
      </w:r>
      <w:proofErr w:type="spellStart"/>
      <w:r w:rsidRPr="00DB5DE8">
        <w:rPr>
          <w:rFonts w:cs="Times New Roman"/>
          <w:i/>
          <w:iCs/>
        </w:rPr>
        <w:t>Stack</w:t>
      </w:r>
      <w:proofErr w:type="spellEnd"/>
      <w:r w:rsidRPr="00DB5DE8">
        <w:rPr>
          <w:rFonts w:cs="Times New Roman"/>
        </w:rPr>
        <w:t xml:space="preserve">”, pada buku ini banyak sekali tentang penjelasan terkait MERN </w:t>
      </w:r>
      <w:proofErr w:type="spellStart"/>
      <w:r w:rsidRPr="00DB5DE8">
        <w:rPr>
          <w:rFonts w:cs="Times New Roman"/>
        </w:rPr>
        <w:t>Stack</w:t>
      </w:r>
      <w:proofErr w:type="spellEnd"/>
      <w:r w:rsidRPr="00DB5DE8">
        <w:rPr>
          <w:rFonts w:cs="Times New Roman"/>
        </w:rPr>
        <w:t xml:space="preserve"> mulai dari </w:t>
      </w:r>
      <w:proofErr w:type="spellStart"/>
      <w:r w:rsidRPr="00DB5DE8">
        <w:rPr>
          <w:rFonts w:cs="Times New Roman"/>
          <w:i/>
          <w:iCs/>
        </w:rPr>
        <w:t>basic</w:t>
      </w:r>
      <w:proofErr w:type="spellEnd"/>
      <w:r w:rsidRPr="00DB5DE8">
        <w:rPr>
          <w:rFonts w:cs="Times New Roman"/>
          <w:color w:val="000000"/>
        </w:rPr>
        <w:t xml:space="preserve"> penggunaan hingga </w:t>
      </w:r>
      <w:proofErr w:type="spellStart"/>
      <w:r w:rsidRPr="00DB5DE8">
        <w:rPr>
          <w:rFonts w:cs="Times New Roman"/>
          <w:i/>
          <w:iCs/>
          <w:color w:val="000000"/>
        </w:rPr>
        <w:t>advanced</w:t>
      </w:r>
      <w:proofErr w:type="spellEnd"/>
      <w:r w:rsidRPr="00DB5DE8">
        <w:rPr>
          <w:rFonts w:cs="Times New Roman"/>
          <w:i/>
          <w:iCs/>
          <w:color w:val="000000"/>
        </w:rPr>
        <w:t>.</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6FF1DD4787254B14A34AF4E058336C7E"/>
          </w:placeholder>
        </w:sdtPr>
        <w:sdtEndPr/>
        <w:sdtContent>
          <w:r w:rsidR="007F38FC" w:rsidRPr="007F38FC">
            <w:rPr>
              <w:rFonts w:cs="Times New Roman"/>
              <w:color w:val="000000"/>
            </w:rPr>
            <w:t>(</w:t>
          </w:r>
          <w:proofErr w:type="spellStart"/>
          <w:r w:rsidR="007F38FC" w:rsidRPr="007F38FC">
            <w:rPr>
              <w:rFonts w:cs="Times New Roman"/>
              <w:color w:val="000000"/>
            </w:rPr>
            <w:t>Subramanian</w:t>
          </w:r>
          <w:proofErr w:type="spellEnd"/>
          <w:r w:rsidR="007F38FC" w:rsidRPr="007F38FC">
            <w:rPr>
              <w:rFonts w:cs="Times New Roman"/>
              <w:color w:val="000000"/>
            </w:rPr>
            <w:t>, 2017)</w:t>
          </w:r>
        </w:sdtContent>
      </w:sdt>
      <w:r w:rsidRPr="00DB5DE8">
        <w:rPr>
          <w:rFonts w:cs="Times New Roman"/>
          <w:color w:val="000000"/>
        </w:rPr>
        <w:t xml:space="preserve">. Dalam buku ini peneliti mendapatkan beberapa informasi untuk mendukung proses </w:t>
      </w:r>
      <w:proofErr w:type="spellStart"/>
      <w:r w:rsidRPr="00DB5DE8">
        <w:rPr>
          <w:rFonts w:cs="Times New Roman"/>
          <w:i/>
          <w:iCs/>
          <w:color w:val="000000"/>
        </w:rPr>
        <w:t>development</w:t>
      </w:r>
      <w:proofErr w:type="spellEnd"/>
      <w:r w:rsidRPr="00DB5DE8">
        <w:rPr>
          <w:rFonts w:cs="Times New Roman"/>
          <w:color w:val="000000"/>
        </w:rPr>
        <w:t xml:space="preserve"> </w:t>
      </w:r>
      <w:proofErr w:type="spellStart"/>
      <w:r w:rsidRPr="004C3B5D">
        <w:rPr>
          <w:rFonts w:cs="Times New Roman"/>
          <w:i/>
          <w:iCs/>
          <w:color w:val="000000"/>
        </w:rPr>
        <w:t>website</w:t>
      </w:r>
      <w:proofErr w:type="spellEnd"/>
      <w:r w:rsidRPr="00DB5DE8">
        <w:rPr>
          <w:rFonts w:cs="Times New Roman"/>
          <w:color w:val="000000"/>
        </w:rPr>
        <w:t xml:space="preserve"> ini, mulai dari cara membuat tampilan depan hingga proses pengolahan data pada </w:t>
      </w:r>
      <w:r w:rsidRPr="00DB5DE8">
        <w:rPr>
          <w:rFonts w:cs="Times New Roman"/>
          <w:i/>
          <w:iCs/>
          <w:color w:val="000000"/>
        </w:rPr>
        <w:t xml:space="preserve">server. </w:t>
      </w:r>
      <w:r w:rsidRPr="00DB5DE8">
        <w:rPr>
          <w:rFonts w:cs="Times New Roman"/>
          <w:color w:val="000000"/>
        </w:rPr>
        <w:t>Dengan adanya buku ini peneliti dapat mengimplementasikan secara langsung informasi-informasi yang terdapat dalam buku ini untuk bisa di terapkan pada penelitian ini.</w:t>
      </w:r>
    </w:p>
    <w:p w14:paraId="769B799C" w14:textId="77777777" w:rsidR="004B4FC3" w:rsidRPr="00DB5DE8" w:rsidRDefault="004B4FC3" w:rsidP="004B4FC3">
      <w:pPr>
        <w:ind w:firstLine="0"/>
      </w:pPr>
    </w:p>
    <w:p w14:paraId="761D790D" w14:textId="76961473" w:rsidR="004B4FC3" w:rsidRPr="00DB5DE8" w:rsidRDefault="004B4FC3" w:rsidP="004B4FC3">
      <w:pPr>
        <w:ind w:firstLine="0"/>
        <w:sectPr w:rsidR="004B4FC3" w:rsidRPr="00DB5DE8" w:rsidSect="00184B79">
          <w:pgSz w:w="11907" w:h="16840" w:code="9"/>
          <w:pgMar w:top="2268" w:right="1701" w:bottom="1701" w:left="2268" w:header="1134" w:footer="1134" w:gutter="0"/>
          <w:cols w:space="720"/>
          <w:titlePg/>
          <w:docGrid w:linePitch="360"/>
        </w:sectPr>
      </w:pPr>
    </w:p>
    <w:p w14:paraId="63B9D6EA" w14:textId="0DDAC848" w:rsidR="00BB3DDE" w:rsidRPr="00DB5DE8" w:rsidRDefault="00BB3DDE" w:rsidP="00BB3DDE">
      <w:pPr>
        <w:pStyle w:val="Heading2"/>
        <w:numPr>
          <w:ilvl w:val="0"/>
          <w:numId w:val="1"/>
        </w:numPr>
        <w:tabs>
          <w:tab w:val="num" w:pos="360"/>
        </w:tabs>
        <w:ind w:left="426" w:hanging="426"/>
      </w:pPr>
      <w:bookmarkStart w:id="3" w:name="_Toc55550361"/>
      <w:r w:rsidRPr="00DB5DE8">
        <w:lastRenderedPageBreak/>
        <w:t>Keaslian Penelitian</w:t>
      </w:r>
      <w:bookmarkEnd w:id="3"/>
    </w:p>
    <w:p w14:paraId="217A2005" w14:textId="23C4D3D4" w:rsidR="00BB3DDE" w:rsidRPr="00DB5DE8" w:rsidRDefault="00BB3DDE" w:rsidP="00BB3DDE">
      <w:pPr>
        <w:pStyle w:val="Caption-Table"/>
      </w:pPr>
      <w:bookmarkStart w:id="4" w:name="_Toc493147839"/>
      <w:r w:rsidRPr="00DB5DE8">
        <w:t xml:space="preserve">Tabel 2.1. Matriks Literatur </w:t>
      </w:r>
      <w:proofErr w:type="spellStart"/>
      <w:r w:rsidRPr="00DB5DE8">
        <w:t>Review</w:t>
      </w:r>
      <w:proofErr w:type="spellEnd"/>
      <w:r w:rsidRPr="00DB5DE8">
        <w:t xml:space="preserve"> dan Posisi Penelitian</w:t>
      </w:r>
      <w:bookmarkEnd w:id="4"/>
    </w:p>
    <w:p w14:paraId="6C5F443A" w14:textId="77777777" w:rsidR="00BB3DDE" w:rsidRPr="00DB5DE8" w:rsidRDefault="00BB3DDE" w:rsidP="000B2CA3">
      <w:pPr>
        <w:pStyle w:val="NoSpacing"/>
        <w:spacing w:line="360" w:lineRule="auto"/>
        <w:jc w:val="center"/>
        <w:rPr>
          <w:bCs/>
          <w:sz w:val="22"/>
          <w:szCs w:val="20"/>
          <w:lang w:val="id-ID"/>
        </w:rPr>
      </w:pPr>
      <w:r w:rsidRPr="00DB5DE8">
        <w:rPr>
          <w:bCs/>
          <w:sz w:val="22"/>
          <w:szCs w:val="20"/>
          <w:lang w:val="id-ID"/>
        </w:rPr>
        <w:t xml:space="preserve">Rancang Bangun Sistem Informasi Asistensi Berbasis </w:t>
      </w:r>
      <w:proofErr w:type="spellStart"/>
      <w:r w:rsidRPr="00DB5DE8">
        <w:rPr>
          <w:bCs/>
          <w:sz w:val="22"/>
          <w:szCs w:val="20"/>
          <w:lang w:val="id-ID"/>
        </w:rPr>
        <w:t>Website</w:t>
      </w:r>
      <w:proofErr w:type="spellEnd"/>
      <w:r w:rsidRPr="00DB5DE8">
        <w:rPr>
          <w:bCs/>
          <w:sz w:val="22"/>
          <w:szCs w:val="20"/>
          <w:lang w:val="id-ID"/>
        </w:rPr>
        <w:t xml:space="preserve"> Menggunakan Teknologi MERN </w:t>
      </w:r>
      <w:proofErr w:type="spellStart"/>
      <w:r w:rsidRPr="00DB5DE8">
        <w:rPr>
          <w:bCs/>
          <w:sz w:val="22"/>
          <w:szCs w:val="20"/>
          <w:lang w:val="id-ID"/>
        </w:rPr>
        <w:t>Stack</w:t>
      </w:r>
      <w:proofErr w:type="spellEnd"/>
      <w:r w:rsidRPr="00DB5DE8">
        <w:rPr>
          <w:bCs/>
          <w:sz w:val="22"/>
          <w:szCs w:val="20"/>
          <w:lang w:val="id-ID"/>
        </w:rPr>
        <w:t xml:space="preserve"> </w:t>
      </w:r>
    </w:p>
    <w:p w14:paraId="299C5B6E" w14:textId="77777777" w:rsidR="000B2CA3" w:rsidRPr="00DB5DE8" w:rsidRDefault="000B2CA3" w:rsidP="000B2CA3">
      <w:pPr>
        <w:pStyle w:val="NoSpacing"/>
        <w:spacing w:line="360" w:lineRule="auto"/>
        <w:jc w:val="center"/>
        <w:rPr>
          <w:bCs/>
          <w:sz w:val="22"/>
          <w:szCs w:val="20"/>
          <w:lang w:val="id-ID"/>
        </w:rPr>
      </w:pPr>
    </w:p>
    <w:tbl>
      <w:tblPr>
        <w:tblStyle w:val="TableGrid"/>
        <w:tblW w:w="5000" w:type="pct"/>
        <w:tblLook w:val="04A0" w:firstRow="1" w:lastRow="0" w:firstColumn="1" w:lastColumn="0" w:noHBand="0" w:noVBand="1"/>
      </w:tblPr>
      <w:tblGrid>
        <w:gridCol w:w="477"/>
        <w:gridCol w:w="2030"/>
        <w:gridCol w:w="1405"/>
        <w:gridCol w:w="1878"/>
        <w:gridCol w:w="2186"/>
        <w:gridCol w:w="2251"/>
        <w:gridCol w:w="2634"/>
      </w:tblGrid>
      <w:tr w:rsidR="000B2CA3" w:rsidRPr="00DB5DE8" w14:paraId="3BEC8537" w14:textId="77777777" w:rsidTr="007F6FD1">
        <w:trPr>
          <w:trHeight w:val="230"/>
          <w:tblHeader/>
        </w:trPr>
        <w:tc>
          <w:tcPr>
            <w:tcW w:w="185" w:type="pct"/>
            <w:shd w:val="clear" w:color="auto" w:fill="D9D9D9" w:themeFill="background1" w:themeFillShade="D9"/>
            <w:tcMar>
              <w:top w:w="57" w:type="dxa"/>
              <w:bottom w:w="57" w:type="dxa"/>
            </w:tcMar>
          </w:tcPr>
          <w:p w14:paraId="6E6C4F5E" w14:textId="77777777" w:rsidR="000B2CA3" w:rsidRPr="00DB5DE8" w:rsidRDefault="000B2CA3" w:rsidP="007F6FD1">
            <w:pPr>
              <w:spacing w:line="240" w:lineRule="auto"/>
              <w:ind w:firstLine="0"/>
              <w:jc w:val="left"/>
              <w:rPr>
                <w:rFonts w:cs="Times New Roman"/>
                <w:sz w:val="20"/>
              </w:rPr>
            </w:pPr>
            <w:proofErr w:type="spellStart"/>
            <w:r w:rsidRPr="00DB5DE8">
              <w:rPr>
                <w:rFonts w:cs="Times New Roman"/>
                <w:sz w:val="20"/>
              </w:rPr>
              <w:t>No</w:t>
            </w:r>
            <w:proofErr w:type="spellEnd"/>
          </w:p>
        </w:tc>
        <w:tc>
          <w:tcPr>
            <w:tcW w:w="789" w:type="pct"/>
            <w:shd w:val="clear" w:color="auto" w:fill="D9D9D9" w:themeFill="background1" w:themeFillShade="D9"/>
            <w:tcMar>
              <w:top w:w="57" w:type="dxa"/>
              <w:bottom w:w="57" w:type="dxa"/>
            </w:tcMar>
          </w:tcPr>
          <w:p w14:paraId="4C2DC322" w14:textId="77777777" w:rsidR="000B2CA3" w:rsidRPr="00DB5DE8" w:rsidRDefault="000B2CA3" w:rsidP="007F6FD1">
            <w:pPr>
              <w:spacing w:line="240" w:lineRule="auto"/>
              <w:ind w:firstLine="0"/>
              <w:jc w:val="left"/>
              <w:rPr>
                <w:rFonts w:cs="Times New Roman"/>
                <w:sz w:val="20"/>
              </w:rPr>
            </w:pPr>
            <w:r w:rsidRPr="00DB5DE8">
              <w:rPr>
                <w:rFonts w:cs="Times New Roman"/>
                <w:sz w:val="20"/>
              </w:rPr>
              <w:t>Judul</w:t>
            </w:r>
          </w:p>
        </w:tc>
        <w:tc>
          <w:tcPr>
            <w:tcW w:w="546" w:type="pct"/>
            <w:shd w:val="clear" w:color="auto" w:fill="D9D9D9" w:themeFill="background1" w:themeFillShade="D9"/>
            <w:tcMar>
              <w:top w:w="57" w:type="dxa"/>
              <w:bottom w:w="57" w:type="dxa"/>
            </w:tcMar>
          </w:tcPr>
          <w:p w14:paraId="12A3BE1B" w14:textId="77777777" w:rsidR="000B2CA3" w:rsidRPr="00DB5DE8" w:rsidRDefault="000B2CA3" w:rsidP="007F6FD1">
            <w:pPr>
              <w:spacing w:line="240" w:lineRule="auto"/>
              <w:ind w:firstLine="0"/>
              <w:jc w:val="left"/>
              <w:rPr>
                <w:rFonts w:cs="Times New Roman"/>
                <w:sz w:val="20"/>
              </w:rPr>
            </w:pPr>
            <w:r w:rsidRPr="00DB5DE8">
              <w:rPr>
                <w:rFonts w:cs="Times New Roman"/>
                <w:sz w:val="20"/>
              </w:rPr>
              <w:t>Peneliti, Media Publikasi, dan Tahun</w:t>
            </w:r>
          </w:p>
        </w:tc>
        <w:tc>
          <w:tcPr>
            <w:tcW w:w="730" w:type="pct"/>
            <w:shd w:val="clear" w:color="auto" w:fill="D9D9D9" w:themeFill="background1" w:themeFillShade="D9"/>
            <w:tcMar>
              <w:top w:w="57" w:type="dxa"/>
              <w:bottom w:w="57" w:type="dxa"/>
            </w:tcMar>
          </w:tcPr>
          <w:p w14:paraId="2EC0C19D" w14:textId="77777777" w:rsidR="000B2CA3" w:rsidRPr="00DB5DE8" w:rsidRDefault="000B2CA3" w:rsidP="007F6FD1">
            <w:pPr>
              <w:spacing w:line="240" w:lineRule="auto"/>
              <w:ind w:firstLine="0"/>
              <w:jc w:val="left"/>
              <w:rPr>
                <w:rFonts w:cs="Times New Roman"/>
                <w:sz w:val="20"/>
              </w:rPr>
            </w:pPr>
            <w:r w:rsidRPr="00DB5DE8">
              <w:rPr>
                <w:rFonts w:cs="Times New Roman"/>
                <w:sz w:val="20"/>
              </w:rPr>
              <w:t>Tujuan Penelitian</w:t>
            </w:r>
          </w:p>
        </w:tc>
        <w:tc>
          <w:tcPr>
            <w:tcW w:w="850" w:type="pct"/>
            <w:shd w:val="clear" w:color="auto" w:fill="D9D9D9" w:themeFill="background1" w:themeFillShade="D9"/>
            <w:tcMar>
              <w:top w:w="57" w:type="dxa"/>
              <w:bottom w:w="57" w:type="dxa"/>
            </w:tcMar>
          </w:tcPr>
          <w:p w14:paraId="33D07988" w14:textId="77777777" w:rsidR="000B2CA3" w:rsidRPr="00DB5DE8" w:rsidRDefault="000B2CA3" w:rsidP="007F6FD1">
            <w:pPr>
              <w:spacing w:line="240" w:lineRule="auto"/>
              <w:ind w:firstLine="0"/>
              <w:jc w:val="left"/>
              <w:rPr>
                <w:rFonts w:cs="Times New Roman"/>
                <w:sz w:val="20"/>
              </w:rPr>
            </w:pPr>
            <w:r w:rsidRPr="00DB5DE8">
              <w:rPr>
                <w:rFonts w:cs="Times New Roman"/>
                <w:sz w:val="20"/>
              </w:rPr>
              <w:t>Kesimpulan</w:t>
            </w:r>
          </w:p>
        </w:tc>
        <w:tc>
          <w:tcPr>
            <w:tcW w:w="875" w:type="pct"/>
            <w:shd w:val="clear" w:color="auto" w:fill="D9D9D9" w:themeFill="background1" w:themeFillShade="D9"/>
            <w:tcMar>
              <w:top w:w="57" w:type="dxa"/>
              <w:bottom w:w="57" w:type="dxa"/>
            </w:tcMar>
          </w:tcPr>
          <w:p w14:paraId="5FD3138C" w14:textId="77777777" w:rsidR="000B2CA3" w:rsidRPr="00DB5DE8" w:rsidRDefault="000B2CA3" w:rsidP="007F6FD1">
            <w:pPr>
              <w:spacing w:line="240" w:lineRule="auto"/>
              <w:ind w:firstLine="0"/>
              <w:jc w:val="left"/>
              <w:rPr>
                <w:rFonts w:cs="Times New Roman"/>
                <w:sz w:val="20"/>
              </w:rPr>
            </w:pPr>
            <w:r w:rsidRPr="00DB5DE8">
              <w:rPr>
                <w:rFonts w:cs="Times New Roman"/>
                <w:sz w:val="20"/>
              </w:rPr>
              <w:t>Saran atau Kelemahan</w:t>
            </w:r>
          </w:p>
        </w:tc>
        <w:tc>
          <w:tcPr>
            <w:tcW w:w="1024" w:type="pct"/>
            <w:shd w:val="clear" w:color="auto" w:fill="D9D9D9" w:themeFill="background1" w:themeFillShade="D9"/>
            <w:tcMar>
              <w:top w:w="57" w:type="dxa"/>
              <w:bottom w:w="57" w:type="dxa"/>
            </w:tcMar>
          </w:tcPr>
          <w:p w14:paraId="3FA1C417" w14:textId="77777777" w:rsidR="000B2CA3" w:rsidRPr="00DB5DE8" w:rsidRDefault="000B2CA3" w:rsidP="007F6FD1">
            <w:pPr>
              <w:spacing w:line="240" w:lineRule="auto"/>
              <w:ind w:firstLine="0"/>
              <w:jc w:val="left"/>
              <w:rPr>
                <w:rFonts w:cs="Times New Roman"/>
                <w:sz w:val="20"/>
              </w:rPr>
            </w:pPr>
            <w:r w:rsidRPr="00DB5DE8">
              <w:rPr>
                <w:rFonts w:cs="Times New Roman"/>
                <w:sz w:val="20"/>
              </w:rPr>
              <w:t>Perbandingan</w:t>
            </w:r>
          </w:p>
        </w:tc>
      </w:tr>
      <w:tr w:rsidR="000B2CA3" w:rsidRPr="00DB5DE8" w14:paraId="078877EB" w14:textId="77777777" w:rsidTr="007F6FD1">
        <w:trPr>
          <w:trHeight w:val="230"/>
        </w:trPr>
        <w:tc>
          <w:tcPr>
            <w:tcW w:w="185" w:type="pct"/>
            <w:tcMar>
              <w:top w:w="57" w:type="dxa"/>
              <w:bottom w:w="57" w:type="dxa"/>
            </w:tcMar>
          </w:tcPr>
          <w:p w14:paraId="7BBF672B" w14:textId="77777777" w:rsidR="000B2CA3" w:rsidRPr="00DB5DE8" w:rsidRDefault="000B2CA3" w:rsidP="007F6FD1">
            <w:pPr>
              <w:spacing w:line="240" w:lineRule="auto"/>
              <w:ind w:firstLine="0"/>
              <w:rPr>
                <w:rFonts w:cs="Times New Roman"/>
                <w:sz w:val="20"/>
              </w:rPr>
            </w:pPr>
            <w:r w:rsidRPr="00DB5DE8">
              <w:rPr>
                <w:rFonts w:cs="Times New Roman"/>
                <w:sz w:val="20"/>
              </w:rPr>
              <w:t>1</w:t>
            </w:r>
          </w:p>
        </w:tc>
        <w:tc>
          <w:tcPr>
            <w:tcW w:w="789" w:type="pct"/>
            <w:tcMar>
              <w:top w:w="57" w:type="dxa"/>
              <w:bottom w:w="57" w:type="dxa"/>
            </w:tcMar>
          </w:tcPr>
          <w:p w14:paraId="78E5D4CE" w14:textId="77777777" w:rsidR="000B2CA3" w:rsidRPr="00DB5DE8" w:rsidRDefault="000B2CA3" w:rsidP="007F6FD1">
            <w:pPr>
              <w:spacing w:line="240" w:lineRule="auto"/>
              <w:ind w:firstLine="0"/>
              <w:jc w:val="left"/>
              <w:rPr>
                <w:rFonts w:cs="Times New Roman"/>
                <w:sz w:val="20"/>
              </w:rPr>
            </w:pPr>
            <w:r w:rsidRPr="00DB5DE8">
              <w:rPr>
                <w:rFonts w:cs="Times New Roman"/>
                <w:color w:val="000000"/>
                <w:sz w:val="20"/>
                <w:szCs w:val="20"/>
              </w:rPr>
              <w:t xml:space="preserve">Sistem Informasi Penjadwalan Kursus Berbasis </w:t>
            </w:r>
            <w:proofErr w:type="spellStart"/>
            <w:r w:rsidRPr="00DB5DE8">
              <w:rPr>
                <w:rFonts w:cs="Times New Roman"/>
                <w:color w:val="000000"/>
                <w:sz w:val="20"/>
                <w:szCs w:val="20"/>
              </w:rPr>
              <w:t>Website</w:t>
            </w:r>
            <w:proofErr w:type="spellEnd"/>
            <w:r w:rsidRPr="00DB5DE8">
              <w:rPr>
                <w:rFonts w:cs="Times New Roman"/>
                <w:color w:val="000000"/>
                <w:sz w:val="20"/>
                <w:szCs w:val="20"/>
              </w:rPr>
              <w:t xml:space="preserve"> Pada LPK Perwira Purbalingga.</w:t>
            </w:r>
          </w:p>
        </w:tc>
        <w:tc>
          <w:tcPr>
            <w:tcW w:w="546" w:type="pct"/>
            <w:tcMar>
              <w:top w:w="57" w:type="dxa"/>
              <w:bottom w:w="57" w:type="dxa"/>
            </w:tcMar>
          </w:tcPr>
          <w:p w14:paraId="2421CA2A" w14:textId="77777777" w:rsidR="000B2CA3" w:rsidRPr="00DB5DE8" w:rsidRDefault="000B2CA3" w:rsidP="007F6FD1">
            <w:pPr>
              <w:spacing w:line="240" w:lineRule="auto"/>
              <w:ind w:firstLine="0"/>
              <w:jc w:val="left"/>
              <w:rPr>
                <w:rFonts w:cs="Times New Roman"/>
                <w:sz w:val="20"/>
              </w:rPr>
            </w:pPr>
            <w:proofErr w:type="spellStart"/>
            <w:r w:rsidRPr="00DB5DE8">
              <w:rPr>
                <w:rFonts w:cs="Times New Roman"/>
                <w:sz w:val="20"/>
                <w:szCs w:val="20"/>
              </w:rPr>
              <w:t>Saghifa</w:t>
            </w:r>
            <w:proofErr w:type="spellEnd"/>
            <w:r w:rsidRPr="00DB5DE8">
              <w:rPr>
                <w:rFonts w:cs="Times New Roman"/>
                <w:sz w:val="20"/>
                <w:szCs w:val="20"/>
              </w:rPr>
              <w:t xml:space="preserve"> Fitriana, </w:t>
            </w:r>
            <w:proofErr w:type="spellStart"/>
            <w:r w:rsidRPr="00DB5DE8">
              <w:rPr>
                <w:rFonts w:cs="Times New Roman"/>
                <w:sz w:val="20"/>
                <w:szCs w:val="20"/>
              </w:rPr>
              <w:t>Aprih</w:t>
            </w:r>
            <w:proofErr w:type="spellEnd"/>
            <w:r w:rsidRPr="00DB5DE8">
              <w:rPr>
                <w:rFonts w:cs="Times New Roman"/>
                <w:sz w:val="20"/>
                <w:szCs w:val="20"/>
              </w:rPr>
              <w:t xml:space="preserve"> Widiyanto, Dena Dhaifina Ishmah; 2020.</w:t>
            </w:r>
          </w:p>
        </w:tc>
        <w:tc>
          <w:tcPr>
            <w:tcW w:w="730" w:type="pct"/>
            <w:tcMar>
              <w:top w:w="57" w:type="dxa"/>
              <w:bottom w:w="57" w:type="dxa"/>
            </w:tcMar>
          </w:tcPr>
          <w:p w14:paraId="3F557351" w14:textId="77777777" w:rsidR="000B2CA3" w:rsidRPr="00DB5DE8" w:rsidRDefault="000B2CA3" w:rsidP="000B2CA3">
            <w:pPr>
              <w:pStyle w:val="ListParagraph"/>
              <w:numPr>
                <w:ilvl w:val="0"/>
                <w:numId w:val="3"/>
              </w:numPr>
              <w:spacing w:line="240" w:lineRule="auto"/>
              <w:jc w:val="left"/>
              <w:rPr>
                <w:rFonts w:cs="Times New Roman"/>
                <w:sz w:val="20"/>
              </w:rPr>
            </w:pPr>
            <w:r w:rsidRPr="00DB5DE8">
              <w:rPr>
                <w:rFonts w:cs="Times New Roman"/>
                <w:sz w:val="20"/>
              </w:rPr>
              <w:t xml:space="preserve">Dapat membantu admin dalam mengatur jadwal kursus agar lebih cepat dan </w:t>
            </w:r>
            <w:proofErr w:type="spellStart"/>
            <w:r w:rsidRPr="00DB5DE8">
              <w:rPr>
                <w:rFonts w:cs="Times New Roman"/>
                <w:sz w:val="20"/>
              </w:rPr>
              <w:t>efesien</w:t>
            </w:r>
            <w:proofErr w:type="spellEnd"/>
            <w:r w:rsidRPr="00DB5DE8">
              <w:rPr>
                <w:rFonts w:cs="Times New Roman"/>
                <w:sz w:val="20"/>
              </w:rPr>
              <w:t xml:space="preserve"> di bandingkan dengan sistem manual.</w:t>
            </w:r>
          </w:p>
          <w:p w14:paraId="4C35BDE5" w14:textId="77777777" w:rsidR="000B2CA3" w:rsidRPr="00DB5DE8" w:rsidRDefault="000B2CA3" w:rsidP="000B2CA3">
            <w:pPr>
              <w:pStyle w:val="ListParagraph"/>
              <w:numPr>
                <w:ilvl w:val="0"/>
                <w:numId w:val="3"/>
              </w:numPr>
              <w:spacing w:line="240" w:lineRule="auto"/>
              <w:jc w:val="left"/>
              <w:rPr>
                <w:rFonts w:cs="Times New Roman"/>
                <w:sz w:val="20"/>
              </w:rPr>
            </w:pPr>
            <w:r w:rsidRPr="00DB5DE8">
              <w:rPr>
                <w:rFonts w:cs="Times New Roman"/>
                <w:sz w:val="20"/>
              </w:rPr>
              <w:t>Memudahkan pihak lembaga dalam mengelola data penjadwalan siswa dan pelatih.</w:t>
            </w:r>
          </w:p>
        </w:tc>
        <w:tc>
          <w:tcPr>
            <w:tcW w:w="850" w:type="pct"/>
            <w:tcMar>
              <w:top w:w="57" w:type="dxa"/>
              <w:bottom w:w="57" w:type="dxa"/>
            </w:tcMar>
          </w:tcPr>
          <w:p w14:paraId="44C2E15E" w14:textId="77777777" w:rsidR="000B2CA3" w:rsidRPr="00DB5DE8" w:rsidRDefault="000B2CA3" w:rsidP="007F6FD1">
            <w:pPr>
              <w:spacing w:line="240" w:lineRule="auto"/>
              <w:ind w:firstLine="0"/>
              <w:jc w:val="left"/>
              <w:rPr>
                <w:rFonts w:cs="Times New Roman"/>
                <w:sz w:val="20"/>
              </w:rPr>
            </w:pPr>
            <w:r w:rsidRPr="00DB5DE8">
              <w:rPr>
                <w:rFonts w:cs="Times New Roman"/>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034CB190" w14:textId="77777777" w:rsidR="000B2CA3" w:rsidRPr="00DB5DE8" w:rsidRDefault="000B2CA3" w:rsidP="007F6FD1">
            <w:pPr>
              <w:spacing w:line="240" w:lineRule="auto"/>
              <w:ind w:firstLine="0"/>
              <w:jc w:val="left"/>
              <w:rPr>
                <w:rFonts w:cs="Times New Roman"/>
                <w:sz w:val="20"/>
              </w:rPr>
            </w:pPr>
            <w:r w:rsidRPr="00DB5DE8">
              <w:rPr>
                <w:rFonts w:cs="Times New Roman"/>
                <w:sz w:val="20"/>
              </w:rPr>
              <w:t xml:space="preserve">Menu-menu </w:t>
            </w:r>
            <w:proofErr w:type="spellStart"/>
            <w:r w:rsidRPr="00DB5DE8">
              <w:rPr>
                <w:rFonts w:cs="Times New Roman"/>
                <w:sz w:val="20"/>
              </w:rPr>
              <w:t>website</w:t>
            </w:r>
            <w:proofErr w:type="spellEnd"/>
            <w:r w:rsidRPr="00DB5DE8">
              <w:rPr>
                <w:rFonts w:cs="Times New Roman"/>
                <w:sz w:val="20"/>
              </w:rPr>
              <w:t xml:space="preserve"> yang kurang lengkap sehingga hanya fokus dalam penjadwalan.</w:t>
            </w:r>
          </w:p>
        </w:tc>
        <w:tc>
          <w:tcPr>
            <w:tcW w:w="1024" w:type="pct"/>
            <w:tcMar>
              <w:top w:w="57" w:type="dxa"/>
              <w:bottom w:w="57" w:type="dxa"/>
            </w:tcMar>
          </w:tcPr>
          <w:p w14:paraId="30448FB2" w14:textId="39021FFB" w:rsidR="000B2CA3" w:rsidRPr="003C3B6B" w:rsidRDefault="000B2CA3" w:rsidP="003C3B6B">
            <w:pPr>
              <w:pStyle w:val="ListParagraph"/>
              <w:numPr>
                <w:ilvl w:val="0"/>
                <w:numId w:val="5"/>
              </w:numPr>
              <w:spacing w:line="240" w:lineRule="auto"/>
              <w:jc w:val="left"/>
              <w:rPr>
                <w:rFonts w:cs="Times New Roman"/>
                <w:sz w:val="20"/>
              </w:rPr>
            </w:pPr>
            <w:r w:rsidRPr="003C3B6B">
              <w:rPr>
                <w:rFonts w:cs="Times New Roman"/>
                <w:sz w:val="20"/>
              </w:rPr>
              <w:t xml:space="preserve">Belum adanya fitur </w:t>
            </w:r>
            <w:proofErr w:type="spellStart"/>
            <w:r w:rsidRPr="003C3B6B">
              <w:rPr>
                <w:rFonts w:cs="Times New Roman"/>
                <w:sz w:val="20"/>
              </w:rPr>
              <w:t>dimana</w:t>
            </w:r>
            <w:proofErr w:type="spellEnd"/>
            <w:r w:rsidRPr="003C3B6B">
              <w:rPr>
                <w:rFonts w:cs="Times New Roman"/>
                <w:sz w:val="20"/>
              </w:rPr>
              <w:t xml:space="preserve"> setiap orang akan mendapatkan penjadwalan yang berbeda-beda sesuai apa yang dijadwalkannya.</w:t>
            </w:r>
          </w:p>
          <w:p w14:paraId="514963DA" w14:textId="438A1046" w:rsidR="000B2CA3" w:rsidRPr="003C3B6B" w:rsidRDefault="000B2CA3" w:rsidP="003C3B6B">
            <w:pPr>
              <w:pStyle w:val="ListParagraph"/>
              <w:numPr>
                <w:ilvl w:val="0"/>
                <w:numId w:val="5"/>
              </w:numPr>
              <w:spacing w:line="240" w:lineRule="auto"/>
              <w:jc w:val="left"/>
              <w:rPr>
                <w:rFonts w:cs="Times New Roman"/>
                <w:sz w:val="20"/>
              </w:rPr>
            </w:pPr>
            <w:proofErr w:type="spellStart"/>
            <w:r w:rsidRPr="003C3B6B">
              <w:rPr>
                <w:rFonts w:cs="Times New Roman"/>
                <w:sz w:val="20"/>
              </w:rPr>
              <w:t>Website</w:t>
            </w:r>
            <w:proofErr w:type="spellEnd"/>
            <w:r w:rsidRPr="003C3B6B">
              <w:rPr>
                <w:rFonts w:cs="Times New Roman"/>
                <w:sz w:val="20"/>
              </w:rPr>
              <w:t xml:space="preserve"> yang akan dibuat </w:t>
            </w:r>
            <w:proofErr w:type="spellStart"/>
            <w:r w:rsidRPr="003C3B6B">
              <w:rPr>
                <w:rFonts w:cs="Times New Roman"/>
                <w:sz w:val="20"/>
              </w:rPr>
              <w:t>penliti</w:t>
            </w:r>
            <w:proofErr w:type="spellEnd"/>
            <w:r w:rsidRPr="003C3B6B">
              <w:rPr>
                <w:rFonts w:cs="Times New Roman"/>
                <w:sz w:val="20"/>
              </w:rPr>
              <w:t xml:space="preserve"> akan menambahkan fitur </w:t>
            </w:r>
            <w:proofErr w:type="spellStart"/>
            <w:r w:rsidRPr="003C3B6B">
              <w:rPr>
                <w:rFonts w:cs="Times New Roman"/>
                <w:sz w:val="20"/>
              </w:rPr>
              <w:t>dimana</w:t>
            </w:r>
            <w:proofErr w:type="spellEnd"/>
            <w:r w:rsidRPr="003C3B6B">
              <w:rPr>
                <w:rFonts w:cs="Times New Roman"/>
                <w:sz w:val="20"/>
              </w:rPr>
              <w:t xml:space="preserve"> setiap akun akan dibuat penjadwalan yang berbeda sesuai jadwal yang didapatnya.</w:t>
            </w:r>
          </w:p>
        </w:tc>
      </w:tr>
      <w:tr w:rsidR="000B2CA3" w:rsidRPr="00DB5DE8" w14:paraId="01E35D4D" w14:textId="77777777" w:rsidTr="007F6FD1">
        <w:trPr>
          <w:trHeight w:val="230"/>
        </w:trPr>
        <w:tc>
          <w:tcPr>
            <w:tcW w:w="185" w:type="pct"/>
            <w:tcMar>
              <w:top w:w="57" w:type="dxa"/>
              <w:bottom w:w="57" w:type="dxa"/>
            </w:tcMar>
          </w:tcPr>
          <w:p w14:paraId="196D1E0F" w14:textId="77777777" w:rsidR="000B2CA3" w:rsidRPr="00DB5DE8" w:rsidRDefault="000B2CA3" w:rsidP="007F6FD1">
            <w:pPr>
              <w:spacing w:line="240" w:lineRule="auto"/>
              <w:ind w:firstLine="0"/>
              <w:rPr>
                <w:rFonts w:cs="Times New Roman"/>
                <w:sz w:val="20"/>
              </w:rPr>
            </w:pPr>
            <w:r w:rsidRPr="00DB5DE8">
              <w:rPr>
                <w:rFonts w:cs="Times New Roman"/>
                <w:sz w:val="20"/>
              </w:rPr>
              <w:t>2</w:t>
            </w:r>
          </w:p>
        </w:tc>
        <w:tc>
          <w:tcPr>
            <w:tcW w:w="789" w:type="pct"/>
            <w:tcMar>
              <w:top w:w="57" w:type="dxa"/>
              <w:bottom w:w="57" w:type="dxa"/>
            </w:tcMar>
          </w:tcPr>
          <w:p w14:paraId="0A26D4F5" w14:textId="1F99C82E" w:rsidR="000B2CA3" w:rsidRPr="00DB5DE8" w:rsidRDefault="000257C7" w:rsidP="007F6FD1">
            <w:pPr>
              <w:spacing w:line="240" w:lineRule="auto"/>
              <w:ind w:firstLine="0"/>
              <w:jc w:val="left"/>
              <w:rPr>
                <w:rFonts w:cs="Times New Roman"/>
                <w:sz w:val="20"/>
              </w:rPr>
            </w:pPr>
            <w:r w:rsidRPr="000257C7">
              <w:rPr>
                <w:rFonts w:cs="Times New Roman"/>
                <w:sz w:val="20"/>
              </w:rPr>
              <w:t xml:space="preserve">Penerapan Metode Rapid </w:t>
            </w:r>
            <w:proofErr w:type="spellStart"/>
            <w:r w:rsidRPr="000257C7">
              <w:rPr>
                <w:rFonts w:cs="Times New Roman"/>
                <w:sz w:val="20"/>
              </w:rPr>
              <w:t>Application</w:t>
            </w:r>
            <w:proofErr w:type="spellEnd"/>
            <w:r w:rsidRPr="000257C7">
              <w:rPr>
                <w:rFonts w:cs="Times New Roman"/>
                <w:sz w:val="20"/>
              </w:rPr>
              <w:t xml:space="preserve"> Development Dalam Pengembangan </w:t>
            </w:r>
            <w:r w:rsidRPr="000257C7">
              <w:rPr>
                <w:rFonts w:cs="Times New Roman"/>
                <w:sz w:val="20"/>
              </w:rPr>
              <w:lastRenderedPageBreak/>
              <w:t>Sistem Informasi Akademik Berbasis Web</w:t>
            </w:r>
          </w:p>
        </w:tc>
        <w:tc>
          <w:tcPr>
            <w:tcW w:w="546" w:type="pct"/>
            <w:tcMar>
              <w:top w:w="57" w:type="dxa"/>
              <w:bottom w:w="57" w:type="dxa"/>
            </w:tcMar>
          </w:tcPr>
          <w:p w14:paraId="0EC474A1" w14:textId="0D97A69D" w:rsidR="000B2CA3" w:rsidRPr="00DB5DE8" w:rsidRDefault="000257C7" w:rsidP="007F6FD1">
            <w:pPr>
              <w:spacing w:line="240" w:lineRule="auto"/>
              <w:ind w:firstLine="0"/>
              <w:jc w:val="left"/>
              <w:rPr>
                <w:rFonts w:cs="Times New Roman"/>
                <w:sz w:val="20"/>
              </w:rPr>
            </w:pPr>
            <w:r w:rsidRPr="000257C7">
              <w:rPr>
                <w:rFonts w:cs="Times New Roman"/>
                <w:sz w:val="20"/>
              </w:rPr>
              <w:lastRenderedPageBreak/>
              <w:t xml:space="preserve">Riska Aryanti, Eka Fitriani, Dian Ardiansyah, </w:t>
            </w:r>
            <w:proofErr w:type="spellStart"/>
            <w:r w:rsidRPr="000257C7">
              <w:rPr>
                <w:rFonts w:cs="Times New Roman"/>
                <w:sz w:val="20"/>
              </w:rPr>
              <w:lastRenderedPageBreak/>
              <w:t>Atang</w:t>
            </w:r>
            <w:proofErr w:type="spellEnd"/>
            <w:r w:rsidRPr="000257C7">
              <w:rPr>
                <w:rFonts w:cs="Times New Roman"/>
                <w:sz w:val="20"/>
              </w:rPr>
              <w:t xml:space="preserve"> Saepudin</w:t>
            </w:r>
            <w:r>
              <w:rPr>
                <w:rFonts w:cs="Times New Roman"/>
                <w:sz w:val="20"/>
              </w:rPr>
              <w:t>; 2021.</w:t>
            </w:r>
          </w:p>
        </w:tc>
        <w:tc>
          <w:tcPr>
            <w:tcW w:w="730" w:type="pct"/>
            <w:tcMar>
              <w:top w:w="57" w:type="dxa"/>
              <w:bottom w:w="57" w:type="dxa"/>
            </w:tcMar>
          </w:tcPr>
          <w:p w14:paraId="1AF3057C" w14:textId="286C5945" w:rsidR="000257C7" w:rsidRPr="000257C7" w:rsidRDefault="000257C7" w:rsidP="000257C7">
            <w:pPr>
              <w:spacing w:line="240" w:lineRule="auto"/>
              <w:ind w:firstLine="0"/>
              <w:jc w:val="left"/>
              <w:rPr>
                <w:rFonts w:cs="Times New Roman"/>
                <w:sz w:val="20"/>
                <w:szCs w:val="20"/>
              </w:rPr>
            </w:pPr>
            <w:r w:rsidRPr="000257C7">
              <w:rPr>
                <w:rFonts w:cs="Times New Roman"/>
                <w:sz w:val="20"/>
                <w:szCs w:val="20"/>
              </w:rPr>
              <w:lastRenderedPageBreak/>
              <w:t xml:space="preserve">Dapat membantu mempermudah dan agar bisa teliti dan akurat dalam proses </w:t>
            </w:r>
            <w:r w:rsidRPr="000257C7">
              <w:rPr>
                <w:rFonts w:cs="Times New Roman"/>
                <w:sz w:val="20"/>
                <w:szCs w:val="20"/>
              </w:rPr>
              <w:lastRenderedPageBreak/>
              <w:t>pen</w:t>
            </w:r>
            <w:r>
              <w:rPr>
                <w:rFonts w:cs="Times New Roman"/>
                <w:sz w:val="20"/>
                <w:szCs w:val="20"/>
              </w:rPr>
              <w:t>golahan</w:t>
            </w:r>
            <w:r w:rsidRPr="000257C7">
              <w:rPr>
                <w:rFonts w:cs="Times New Roman"/>
                <w:sz w:val="20"/>
                <w:szCs w:val="20"/>
              </w:rPr>
              <w:t xml:space="preserve"> data siswa.</w:t>
            </w:r>
          </w:p>
        </w:tc>
        <w:tc>
          <w:tcPr>
            <w:tcW w:w="850" w:type="pct"/>
            <w:tcMar>
              <w:top w:w="57" w:type="dxa"/>
              <w:bottom w:w="57" w:type="dxa"/>
            </w:tcMar>
          </w:tcPr>
          <w:p w14:paraId="78262CA0" w14:textId="785B3EB5" w:rsidR="000B2CA3" w:rsidRPr="000257C7" w:rsidRDefault="000257C7" w:rsidP="007F6FD1">
            <w:pPr>
              <w:spacing w:line="240" w:lineRule="auto"/>
              <w:ind w:firstLine="0"/>
              <w:jc w:val="left"/>
              <w:rPr>
                <w:rFonts w:cs="Times New Roman"/>
                <w:sz w:val="20"/>
                <w:szCs w:val="20"/>
              </w:rPr>
            </w:pPr>
            <w:r>
              <w:rPr>
                <w:rFonts w:cs="Times New Roman"/>
                <w:sz w:val="20"/>
                <w:szCs w:val="20"/>
              </w:rPr>
              <w:lastRenderedPageBreak/>
              <w:t xml:space="preserve">Dengan menggunakan metode RAD dapat mempermudah dalam proses pengembangan </w:t>
            </w:r>
            <w:proofErr w:type="spellStart"/>
            <w:r w:rsidRPr="000257C7">
              <w:rPr>
                <w:rFonts w:cs="Times New Roman"/>
                <w:i/>
                <w:iCs/>
                <w:sz w:val="20"/>
                <w:szCs w:val="20"/>
              </w:rPr>
              <w:lastRenderedPageBreak/>
              <w:t>website</w:t>
            </w:r>
            <w:proofErr w:type="spellEnd"/>
            <w:r>
              <w:rPr>
                <w:rFonts w:cs="Times New Roman"/>
                <w:sz w:val="20"/>
                <w:szCs w:val="20"/>
              </w:rPr>
              <w:t xml:space="preserve">, dan juga </w:t>
            </w:r>
            <w:proofErr w:type="spellStart"/>
            <w:r w:rsidRPr="000257C7">
              <w:rPr>
                <w:rFonts w:cs="Times New Roman"/>
                <w:i/>
                <w:iCs/>
                <w:sz w:val="20"/>
                <w:szCs w:val="20"/>
              </w:rPr>
              <w:t>website</w:t>
            </w:r>
            <w:proofErr w:type="spellEnd"/>
            <w:r>
              <w:rPr>
                <w:rFonts w:cs="Times New Roman"/>
                <w:sz w:val="20"/>
                <w:szCs w:val="20"/>
              </w:rPr>
              <w:t xml:space="preserve"> ini berpengaruh dalam objek tersebut di mana dapat melakukan proses pengolahan data yang akurat cepat dan efisien.</w:t>
            </w:r>
          </w:p>
        </w:tc>
        <w:tc>
          <w:tcPr>
            <w:tcW w:w="875" w:type="pct"/>
            <w:tcMar>
              <w:top w:w="57" w:type="dxa"/>
              <w:bottom w:w="57" w:type="dxa"/>
            </w:tcMar>
          </w:tcPr>
          <w:p w14:paraId="6B8AFA5F" w14:textId="4B649958" w:rsidR="000B2CA3" w:rsidRPr="000257C7" w:rsidRDefault="00205312" w:rsidP="007F6FD1">
            <w:pPr>
              <w:spacing w:line="240" w:lineRule="auto"/>
              <w:ind w:firstLine="0"/>
              <w:jc w:val="left"/>
              <w:rPr>
                <w:rFonts w:cs="Times New Roman"/>
                <w:sz w:val="20"/>
                <w:szCs w:val="20"/>
              </w:rPr>
            </w:pPr>
            <w:proofErr w:type="spellStart"/>
            <w:r w:rsidRPr="00205312">
              <w:rPr>
                <w:rFonts w:cs="Times New Roman"/>
                <w:i/>
                <w:iCs/>
                <w:sz w:val="20"/>
                <w:szCs w:val="20"/>
              </w:rPr>
              <w:lastRenderedPageBreak/>
              <w:t>Website</w:t>
            </w:r>
            <w:proofErr w:type="spellEnd"/>
            <w:r>
              <w:rPr>
                <w:rFonts w:cs="Times New Roman"/>
                <w:sz w:val="20"/>
                <w:szCs w:val="20"/>
              </w:rPr>
              <w:t xml:space="preserve"> ini belum menerapkan </w:t>
            </w:r>
            <w:proofErr w:type="spellStart"/>
            <w:r w:rsidRPr="00205312">
              <w:rPr>
                <w:rFonts w:cs="Times New Roman"/>
                <w:i/>
                <w:iCs/>
                <w:sz w:val="20"/>
                <w:szCs w:val="20"/>
              </w:rPr>
              <w:t>responsive</w:t>
            </w:r>
            <w:proofErr w:type="spellEnd"/>
            <w:r>
              <w:rPr>
                <w:rFonts w:cs="Times New Roman"/>
                <w:sz w:val="20"/>
                <w:szCs w:val="20"/>
              </w:rPr>
              <w:t xml:space="preserve">, di mana hal ini sangat penting dikarenakan </w:t>
            </w:r>
            <w:r>
              <w:rPr>
                <w:rFonts w:cs="Times New Roman"/>
                <w:sz w:val="20"/>
                <w:szCs w:val="20"/>
              </w:rPr>
              <w:lastRenderedPageBreak/>
              <w:t xml:space="preserve">rata-rata penggunaan </w:t>
            </w:r>
            <w:proofErr w:type="spellStart"/>
            <w:r w:rsidRPr="00205312">
              <w:rPr>
                <w:rFonts w:cs="Times New Roman"/>
                <w:i/>
                <w:iCs/>
                <w:sz w:val="20"/>
                <w:szCs w:val="20"/>
              </w:rPr>
              <w:t>website</w:t>
            </w:r>
            <w:proofErr w:type="spellEnd"/>
            <w:r>
              <w:rPr>
                <w:rFonts w:cs="Times New Roman"/>
                <w:sz w:val="20"/>
                <w:szCs w:val="20"/>
              </w:rPr>
              <w:t xml:space="preserve"> lebih banyak pada perangkat </w:t>
            </w:r>
            <w:proofErr w:type="spellStart"/>
            <w:r>
              <w:rPr>
                <w:rFonts w:cs="Times New Roman"/>
                <w:sz w:val="20"/>
                <w:szCs w:val="20"/>
              </w:rPr>
              <w:t>mobile</w:t>
            </w:r>
            <w:proofErr w:type="spellEnd"/>
          </w:p>
        </w:tc>
        <w:tc>
          <w:tcPr>
            <w:tcW w:w="1024" w:type="pct"/>
            <w:tcMar>
              <w:top w:w="57" w:type="dxa"/>
              <w:bottom w:w="57" w:type="dxa"/>
            </w:tcMar>
          </w:tcPr>
          <w:p w14:paraId="28CCD3EA" w14:textId="77777777" w:rsidR="000B2CA3" w:rsidRDefault="00205312" w:rsidP="003C3B6B">
            <w:pPr>
              <w:pStyle w:val="ListParagraph"/>
              <w:numPr>
                <w:ilvl w:val="0"/>
                <w:numId w:val="6"/>
              </w:numPr>
              <w:spacing w:line="240" w:lineRule="auto"/>
              <w:ind w:left="360"/>
              <w:jc w:val="left"/>
              <w:rPr>
                <w:rFonts w:cs="Times New Roman"/>
                <w:sz w:val="20"/>
                <w:szCs w:val="20"/>
              </w:rPr>
            </w:pPr>
            <w:r>
              <w:rPr>
                <w:rFonts w:cs="Times New Roman"/>
                <w:sz w:val="20"/>
                <w:szCs w:val="20"/>
              </w:rPr>
              <w:lastRenderedPageBreak/>
              <w:t xml:space="preserve">Belum menerapkan </w:t>
            </w:r>
            <w:proofErr w:type="spellStart"/>
            <w:r w:rsidRPr="00205312">
              <w:rPr>
                <w:rFonts w:cs="Times New Roman"/>
                <w:i/>
                <w:iCs/>
                <w:sz w:val="20"/>
                <w:szCs w:val="20"/>
              </w:rPr>
              <w:t>website</w:t>
            </w:r>
            <w:proofErr w:type="spellEnd"/>
            <w:r>
              <w:rPr>
                <w:rFonts w:cs="Times New Roman"/>
                <w:sz w:val="20"/>
                <w:szCs w:val="20"/>
              </w:rPr>
              <w:t xml:space="preserve"> yang </w:t>
            </w:r>
            <w:proofErr w:type="spellStart"/>
            <w:r w:rsidRPr="00205312">
              <w:rPr>
                <w:rFonts w:cs="Times New Roman"/>
                <w:i/>
                <w:iCs/>
                <w:sz w:val="20"/>
                <w:szCs w:val="20"/>
              </w:rPr>
              <w:t>responsive</w:t>
            </w:r>
            <w:proofErr w:type="spellEnd"/>
            <w:r>
              <w:rPr>
                <w:rFonts w:cs="Times New Roman"/>
                <w:sz w:val="20"/>
                <w:szCs w:val="20"/>
              </w:rPr>
              <w:t xml:space="preserve"> sehingga belum bisa </w:t>
            </w:r>
            <w:r>
              <w:rPr>
                <w:rFonts w:cs="Times New Roman"/>
                <w:sz w:val="20"/>
                <w:szCs w:val="20"/>
              </w:rPr>
              <w:lastRenderedPageBreak/>
              <w:t xml:space="preserve">dibuka di tampilan </w:t>
            </w:r>
            <w:proofErr w:type="spellStart"/>
            <w:r w:rsidRPr="00205312">
              <w:rPr>
                <w:rFonts w:cs="Times New Roman"/>
                <w:i/>
                <w:iCs/>
                <w:sz w:val="20"/>
                <w:szCs w:val="20"/>
              </w:rPr>
              <w:t>mobile</w:t>
            </w:r>
            <w:proofErr w:type="spellEnd"/>
            <w:r>
              <w:rPr>
                <w:rFonts w:cs="Times New Roman"/>
                <w:sz w:val="20"/>
                <w:szCs w:val="20"/>
              </w:rPr>
              <w:t>.</w:t>
            </w:r>
          </w:p>
          <w:p w14:paraId="17F3DFF4" w14:textId="073D3C07" w:rsidR="00205312" w:rsidRPr="000257C7" w:rsidRDefault="00205312" w:rsidP="003C3B6B">
            <w:pPr>
              <w:pStyle w:val="ListParagraph"/>
              <w:numPr>
                <w:ilvl w:val="0"/>
                <w:numId w:val="6"/>
              </w:numPr>
              <w:spacing w:line="240" w:lineRule="auto"/>
              <w:ind w:left="360"/>
              <w:jc w:val="left"/>
              <w:rPr>
                <w:rFonts w:cs="Times New Roman"/>
                <w:sz w:val="20"/>
                <w:szCs w:val="20"/>
              </w:rPr>
            </w:pPr>
            <w:r>
              <w:rPr>
                <w:rFonts w:cs="Times New Roman"/>
                <w:sz w:val="20"/>
                <w:szCs w:val="20"/>
              </w:rPr>
              <w:t xml:space="preserve">Dari kelemahan tersebut peneliti akan membuat </w:t>
            </w:r>
            <w:proofErr w:type="spellStart"/>
            <w:r w:rsidRPr="00205312">
              <w:rPr>
                <w:rFonts w:cs="Times New Roman"/>
                <w:i/>
                <w:iCs/>
                <w:sz w:val="20"/>
                <w:szCs w:val="20"/>
              </w:rPr>
              <w:t>website</w:t>
            </w:r>
            <w:proofErr w:type="spellEnd"/>
            <w:r>
              <w:rPr>
                <w:rFonts w:cs="Times New Roman"/>
                <w:sz w:val="20"/>
                <w:szCs w:val="20"/>
              </w:rPr>
              <w:t xml:space="preserve"> yang dapat di tampilkan di tampilan </w:t>
            </w:r>
            <w:proofErr w:type="spellStart"/>
            <w:r w:rsidRPr="00205312">
              <w:rPr>
                <w:rFonts w:cs="Times New Roman"/>
                <w:i/>
                <w:iCs/>
                <w:sz w:val="20"/>
                <w:szCs w:val="20"/>
              </w:rPr>
              <w:t>mobile</w:t>
            </w:r>
            <w:proofErr w:type="spellEnd"/>
            <w:r>
              <w:rPr>
                <w:rFonts w:cs="Times New Roman"/>
                <w:sz w:val="20"/>
                <w:szCs w:val="20"/>
              </w:rPr>
              <w:t xml:space="preserve"> atau yang biasa disebut tampilan </w:t>
            </w:r>
            <w:proofErr w:type="spellStart"/>
            <w:r w:rsidRPr="00205312">
              <w:rPr>
                <w:rFonts w:cs="Times New Roman"/>
                <w:i/>
                <w:iCs/>
                <w:sz w:val="20"/>
                <w:szCs w:val="20"/>
              </w:rPr>
              <w:t>responsive</w:t>
            </w:r>
            <w:proofErr w:type="spellEnd"/>
          </w:p>
        </w:tc>
      </w:tr>
      <w:tr w:rsidR="000B2CA3" w:rsidRPr="00DB5DE8" w14:paraId="6499C981" w14:textId="77777777" w:rsidTr="007F6FD1">
        <w:trPr>
          <w:trHeight w:val="230"/>
        </w:trPr>
        <w:tc>
          <w:tcPr>
            <w:tcW w:w="185" w:type="pct"/>
            <w:tcMar>
              <w:top w:w="57" w:type="dxa"/>
              <w:bottom w:w="57" w:type="dxa"/>
            </w:tcMar>
          </w:tcPr>
          <w:p w14:paraId="0A7EF54B" w14:textId="77777777" w:rsidR="000B2CA3" w:rsidRPr="00DB5DE8" w:rsidRDefault="000B2CA3" w:rsidP="007F6FD1">
            <w:pPr>
              <w:spacing w:line="240" w:lineRule="auto"/>
              <w:ind w:firstLine="0"/>
              <w:rPr>
                <w:rFonts w:cs="Times New Roman"/>
                <w:sz w:val="20"/>
              </w:rPr>
            </w:pPr>
            <w:r w:rsidRPr="00DB5DE8">
              <w:rPr>
                <w:rFonts w:cs="Times New Roman"/>
                <w:sz w:val="20"/>
              </w:rPr>
              <w:t>3</w:t>
            </w:r>
          </w:p>
        </w:tc>
        <w:tc>
          <w:tcPr>
            <w:tcW w:w="789" w:type="pct"/>
            <w:tcMar>
              <w:top w:w="57" w:type="dxa"/>
              <w:bottom w:w="57" w:type="dxa"/>
            </w:tcMar>
          </w:tcPr>
          <w:p w14:paraId="4394F911" w14:textId="77777777" w:rsidR="000B2CA3" w:rsidRPr="00DB5DE8" w:rsidRDefault="000B2CA3" w:rsidP="007F6FD1">
            <w:pPr>
              <w:spacing w:line="240" w:lineRule="auto"/>
              <w:ind w:firstLine="0"/>
              <w:jc w:val="left"/>
              <w:rPr>
                <w:rFonts w:cs="Times New Roman"/>
                <w:sz w:val="20"/>
              </w:rPr>
            </w:pPr>
            <w:r w:rsidRPr="00DB5DE8">
              <w:rPr>
                <w:rFonts w:cs="Times New Roman"/>
                <w:sz w:val="20"/>
                <w:szCs w:val="20"/>
              </w:rPr>
              <w:t xml:space="preserve">MERN </w:t>
            </w:r>
            <w:proofErr w:type="spellStart"/>
            <w:r w:rsidRPr="00DB5DE8">
              <w:rPr>
                <w:rFonts w:cs="Times New Roman"/>
                <w:sz w:val="20"/>
                <w:szCs w:val="20"/>
              </w:rPr>
              <w:t>Stack</w:t>
            </w:r>
            <w:proofErr w:type="spellEnd"/>
            <w:r w:rsidRPr="00DB5DE8">
              <w:rPr>
                <w:rFonts w:cs="Times New Roman"/>
                <w:sz w:val="20"/>
                <w:szCs w:val="20"/>
              </w:rPr>
              <w:t xml:space="preserve"> Web Development.</w:t>
            </w:r>
          </w:p>
        </w:tc>
        <w:tc>
          <w:tcPr>
            <w:tcW w:w="546" w:type="pct"/>
            <w:tcMar>
              <w:top w:w="57" w:type="dxa"/>
              <w:bottom w:w="57" w:type="dxa"/>
            </w:tcMar>
          </w:tcPr>
          <w:p w14:paraId="4523E233" w14:textId="77777777" w:rsidR="000B2CA3" w:rsidRPr="00DB5DE8" w:rsidRDefault="000B2CA3" w:rsidP="007F6FD1">
            <w:pPr>
              <w:spacing w:line="240" w:lineRule="auto"/>
              <w:ind w:firstLine="0"/>
              <w:jc w:val="left"/>
              <w:rPr>
                <w:rFonts w:cs="Times New Roman"/>
                <w:sz w:val="20"/>
              </w:rPr>
            </w:pPr>
            <w:r w:rsidRPr="00DB5DE8">
              <w:rPr>
                <w:rFonts w:cs="Times New Roman"/>
                <w:sz w:val="20"/>
                <w:szCs w:val="20"/>
              </w:rPr>
              <w:t xml:space="preserve">Monika </w:t>
            </w:r>
            <w:proofErr w:type="spellStart"/>
            <w:r w:rsidRPr="00DB5DE8">
              <w:rPr>
                <w:rFonts w:cs="Times New Roman"/>
                <w:sz w:val="20"/>
                <w:szCs w:val="20"/>
              </w:rPr>
              <w:t>Mehra</w:t>
            </w:r>
            <w:proofErr w:type="spellEnd"/>
            <w:r w:rsidRPr="00DB5DE8">
              <w:rPr>
                <w:rFonts w:cs="Times New Roman"/>
                <w:sz w:val="20"/>
                <w:szCs w:val="20"/>
              </w:rPr>
              <w:t xml:space="preserve">, </w:t>
            </w:r>
            <w:proofErr w:type="spellStart"/>
            <w:r w:rsidRPr="00DB5DE8">
              <w:rPr>
                <w:rFonts w:cs="Times New Roman"/>
                <w:sz w:val="20"/>
                <w:szCs w:val="20"/>
              </w:rPr>
              <w:t>Manish</w:t>
            </w:r>
            <w:proofErr w:type="spellEnd"/>
            <w:r w:rsidRPr="00DB5DE8">
              <w:rPr>
                <w:rFonts w:cs="Times New Roman"/>
                <w:sz w:val="20"/>
                <w:szCs w:val="20"/>
              </w:rPr>
              <w:t xml:space="preserve"> Kumar, </w:t>
            </w:r>
            <w:proofErr w:type="spellStart"/>
            <w:r w:rsidRPr="00DB5DE8">
              <w:rPr>
                <w:rFonts w:cs="Times New Roman"/>
                <w:sz w:val="20"/>
                <w:szCs w:val="20"/>
              </w:rPr>
              <w:t>Anjali</w:t>
            </w:r>
            <w:proofErr w:type="spellEnd"/>
            <w:r w:rsidRPr="00DB5DE8">
              <w:rPr>
                <w:rFonts w:cs="Times New Roman"/>
                <w:sz w:val="20"/>
                <w:szCs w:val="20"/>
              </w:rPr>
              <w:t xml:space="preserve"> </w:t>
            </w:r>
            <w:proofErr w:type="spellStart"/>
            <w:r w:rsidRPr="00DB5DE8">
              <w:rPr>
                <w:rFonts w:cs="Times New Roman"/>
                <w:sz w:val="20"/>
                <w:szCs w:val="20"/>
              </w:rPr>
              <w:t>Maurya</w:t>
            </w:r>
            <w:proofErr w:type="spellEnd"/>
            <w:r w:rsidRPr="00DB5DE8">
              <w:rPr>
                <w:rFonts w:cs="Times New Roman"/>
                <w:sz w:val="20"/>
                <w:szCs w:val="20"/>
              </w:rPr>
              <w:t xml:space="preserve">, </w:t>
            </w:r>
            <w:proofErr w:type="spellStart"/>
            <w:r w:rsidRPr="00DB5DE8">
              <w:rPr>
                <w:rFonts w:cs="Times New Roman"/>
                <w:sz w:val="20"/>
                <w:szCs w:val="20"/>
              </w:rPr>
              <w:t>Charu</w:t>
            </w:r>
            <w:proofErr w:type="spellEnd"/>
            <w:r w:rsidRPr="00DB5DE8">
              <w:rPr>
                <w:rFonts w:cs="Times New Roman"/>
                <w:sz w:val="20"/>
                <w:szCs w:val="20"/>
              </w:rPr>
              <w:t xml:space="preserve"> Sharma dan </w:t>
            </w:r>
            <w:proofErr w:type="spellStart"/>
            <w:r w:rsidRPr="00DB5DE8">
              <w:rPr>
                <w:rFonts w:cs="Times New Roman"/>
                <w:sz w:val="20"/>
                <w:szCs w:val="20"/>
              </w:rPr>
              <w:t>Shanu</w:t>
            </w:r>
            <w:proofErr w:type="spellEnd"/>
            <w:r w:rsidRPr="00DB5DE8">
              <w:rPr>
                <w:rFonts w:cs="Times New Roman"/>
                <w:sz w:val="20"/>
                <w:szCs w:val="20"/>
              </w:rPr>
              <w:t>; 2021.</w:t>
            </w:r>
          </w:p>
        </w:tc>
        <w:tc>
          <w:tcPr>
            <w:tcW w:w="730" w:type="pct"/>
            <w:tcMar>
              <w:top w:w="57" w:type="dxa"/>
              <w:bottom w:w="57" w:type="dxa"/>
            </w:tcMar>
          </w:tcPr>
          <w:p w14:paraId="0CA991B4" w14:textId="77777777" w:rsidR="000B2CA3" w:rsidRPr="00DB5DE8" w:rsidRDefault="000B2CA3" w:rsidP="007F6FD1">
            <w:pPr>
              <w:spacing w:line="240" w:lineRule="auto"/>
              <w:ind w:firstLine="0"/>
              <w:jc w:val="left"/>
              <w:rPr>
                <w:rFonts w:cs="Times New Roman"/>
                <w:sz w:val="20"/>
              </w:rPr>
            </w:pPr>
            <w:r w:rsidRPr="00DB5DE8">
              <w:rPr>
                <w:rFonts w:cs="Times New Roman"/>
                <w:sz w:val="20"/>
              </w:rPr>
              <w:t xml:space="preserve">Memperkenalkan teknologi MERN </w:t>
            </w:r>
            <w:proofErr w:type="spellStart"/>
            <w:r w:rsidRPr="00DB5DE8">
              <w:rPr>
                <w:rFonts w:cs="Times New Roman"/>
                <w:sz w:val="20"/>
              </w:rPr>
              <w:t>Stack</w:t>
            </w:r>
            <w:proofErr w:type="spellEnd"/>
            <w:r w:rsidRPr="00DB5DE8">
              <w:rPr>
                <w:rFonts w:cs="Times New Roman"/>
                <w:sz w:val="20"/>
              </w:rPr>
              <w:t xml:space="preserve"> dalam pembuatan </w:t>
            </w:r>
            <w:proofErr w:type="spellStart"/>
            <w:r w:rsidRPr="00DB5DE8">
              <w:rPr>
                <w:rFonts w:cs="Times New Roman"/>
                <w:sz w:val="20"/>
              </w:rPr>
              <w:t>website</w:t>
            </w:r>
            <w:proofErr w:type="spellEnd"/>
          </w:p>
        </w:tc>
        <w:tc>
          <w:tcPr>
            <w:tcW w:w="850" w:type="pct"/>
            <w:tcMar>
              <w:top w:w="57" w:type="dxa"/>
              <w:bottom w:w="57" w:type="dxa"/>
            </w:tcMar>
          </w:tcPr>
          <w:p w14:paraId="60474B54" w14:textId="77777777" w:rsidR="000B2CA3" w:rsidRPr="00DB5DE8" w:rsidRDefault="000B2CA3" w:rsidP="007F6FD1">
            <w:pPr>
              <w:spacing w:line="240" w:lineRule="auto"/>
              <w:ind w:firstLine="0"/>
              <w:jc w:val="left"/>
              <w:rPr>
                <w:rFonts w:cs="Times New Roman"/>
                <w:sz w:val="20"/>
              </w:rPr>
            </w:pPr>
            <w:r w:rsidRPr="00DB5DE8">
              <w:rPr>
                <w:rFonts w:cs="Times New Roman"/>
                <w:sz w:val="20"/>
              </w:rPr>
              <w:t xml:space="preserve">Dengan menggunakan teknologi MERN </w:t>
            </w:r>
            <w:proofErr w:type="spellStart"/>
            <w:r w:rsidRPr="00DB5DE8">
              <w:rPr>
                <w:rFonts w:cs="Times New Roman"/>
                <w:sz w:val="20"/>
              </w:rPr>
              <w:t>Stack</w:t>
            </w:r>
            <w:proofErr w:type="spellEnd"/>
            <w:r w:rsidRPr="00DB5DE8">
              <w:rPr>
                <w:rFonts w:cs="Times New Roman"/>
                <w:sz w:val="20"/>
              </w:rPr>
              <w:t xml:space="preserve"> akan mempermudah dalam pembuatan suatu </w:t>
            </w:r>
            <w:proofErr w:type="spellStart"/>
            <w:r w:rsidRPr="00DB5DE8">
              <w:rPr>
                <w:rFonts w:cs="Times New Roman"/>
                <w:sz w:val="20"/>
              </w:rPr>
              <w:t>website</w:t>
            </w:r>
            <w:proofErr w:type="spellEnd"/>
            <w:r w:rsidRPr="00DB5DE8">
              <w:rPr>
                <w:rFonts w:cs="Times New Roman"/>
                <w:sz w:val="20"/>
              </w:rPr>
              <w:t>, dan lebih mudah dalam memanipulasi DOM.</w:t>
            </w:r>
          </w:p>
        </w:tc>
        <w:tc>
          <w:tcPr>
            <w:tcW w:w="875" w:type="pct"/>
            <w:tcMar>
              <w:top w:w="57" w:type="dxa"/>
              <w:bottom w:w="57" w:type="dxa"/>
            </w:tcMar>
          </w:tcPr>
          <w:p w14:paraId="2A21C469" w14:textId="77777777" w:rsidR="000B2CA3" w:rsidRPr="00DB5DE8" w:rsidRDefault="000B2CA3" w:rsidP="007F6FD1">
            <w:pPr>
              <w:spacing w:line="240" w:lineRule="auto"/>
              <w:ind w:firstLine="0"/>
              <w:jc w:val="left"/>
              <w:rPr>
                <w:rFonts w:cs="Times New Roman"/>
                <w:sz w:val="20"/>
              </w:rPr>
            </w:pPr>
            <w:r w:rsidRPr="00DB5DE8">
              <w:rPr>
                <w:rFonts w:cs="Times New Roman"/>
                <w:sz w:val="20"/>
              </w:rPr>
              <w:t xml:space="preserve">Dalam MERN </w:t>
            </w:r>
            <w:proofErr w:type="spellStart"/>
            <w:r w:rsidRPr="00DB5DE8">
              <w:rPr>
                <w:rFonts w:cs="Times New Roman"/>
                <w:sz w:val="20"/>
              </w:rPr>
              <w:t>Stack</w:t>
            </w:r>
            <w:proofErr w:type="spellEnd"/>
            <w:r w:rsidRPr="00DB5DE8">
              <w:rPr>
                <w:rFonts w:cs="Times New Roman"/>
                <w:sz w:val="20"/>
              </w:rPr>
              <w:t xml:space="preserve"> tidak ada objek yang </w:t>
            </w:r>
            <w:proofErr w:type="spellStart"/>
            <w:r w:rsidRPr="00DB5DE8">
              <w:rPr>
                <w:rFonts w:cs="Times New Roman"/>
                <w:sz w:val="20"/>
              </w:rPr>
              <w:t>ber</w:t>
            </w:r>
            <w:proofErr w:type="spellEnd"/>
            <w:r w:rsidRPr="00DB5DE8">
              <w:rPr>
                <w:rFonts w:cs="Times New Roman"/>
                <w:sz w:val="20"/>
              </w:rPr>
              <w:t xml:space="preserve"> relasi, dan tidak menerapkan </w:t>
            </w:r>
            <w:proofErr w:type="spellStart"/>
            <w:r w:rsidRPr="00DB5DE8">
              <w:rPr>
                <w:rFonts w:cs="Times New Roman"/>
                <w:sz w:val="20"/>
              </w:rPr>
              <w:t>database</w:t>
            </w:r>
            <w:proofErr w:type="spellEnd"/>
            <w:r w:rsidRPr="00DB5DE8">
              <w:rPr>
                <w:rFonts w:cs="Times New Roman"/>
                <w:sz w:val="20"/>
              </w:rPr>
              <w:t xml:space="preserve"> secara tabel, melainkan hanya sejumlah dokumen yang datanya berformat </w:t>
            </w:r>
            <w:proofErr w:type="spellStart"/>
            <w:r w:rsidRPr="00DB5DE8">
              <w:rPr>
                <w:rFonts w:cs="Times New Roman"/>
                <w:sz w:val="20"/>
              </w:rPr>
              <w:t>json</w:t>
            </w:r>
            <w:proofErr w:type="spellEnd"/>
            <w:r w:rsidRPr="00DB5DE8">
              <w:rPr>
                <w:rFonts w:cs="Times New Roman"/>
                <w:sz w:val="20"/>
              </w:rPr>
              <w:t>.</w:t>
            </w:r>
          </w:p>
        </w:tc>
        <w:tc>
          <w:tcPr>
            <w:tcW w:w="1024" w:type="pct"/>
            <w:tcMar>
              <w:top w:w="57" w:type="dxa"/>
              <w:bottom w:w="57" w:type="dxa"/>
            </w:tcMar>
          </w:tcPr>
          <w:p w14:paraId="6C78C363" w14:textId="78E37316" w:rsidR="000B2CA3" w:rsidRPr="003C3B6B" w:rsidRDefault="000B2CA3" w:rsidP="003C3B6B">
            <w:pPr>
              <w:pStyle w:val="ListParagraph"/>
              <w:numPr>
                <w:ilvl w:val="0"/>
                <w:numId w:val="7"/>
              </w:numPr>
              <w:spacing w:line="240" w:lineRule="auto"/>
              <w:jc w:val="left"/>
              <w:rPr>
                <w:rFonts w:cs="Times New Roman"/>
                <w:sz w:val="20"/>
              </w:rPr>
            </w:pPr>
            <w:r w:rsidRPr="003C3B6B">
              <w:rPr>
                <w:rFonts w:cs="Times New Roman"/>
                <w:sz w:val="20"/>
              </w:rPr>
              <w:t xml:space="preserve">Pada jurnal ini belum ada implementasi secara langsung teknologi MERN </w:t>
            </w:r>
            <w:proofErr w:type="spellStart"/>
            <w:r w:rsidRPr="003C3B6B">
              <w:rPr>
                <w:rFonts w:cs="Times New Roman"/>
                <w:sz w:val="20"/>
              </w:rPr>
              <w:t>Stack</w:t>
            </w:r>
            <w:proofErr w:type="spellEnd"/>
            <w:r w:rsidRPr="003C3B6B">
              <w:rPr>
                <w:rFonts w:cs="Times New Roman"/>
                <w:sz w:val="20"/>
              </w:rPr>
              <w:t xml:space="preserve"> ini.</w:t>
            </w:r>
          </w:p>
          <w:p w14:paraId="6FECA599" w14:textId="44147F49" w:rsidR="000B2CA3" w:rsidRPr="003C3B6B" w:rsidRDefault="000B2CA3" w:rsidP="003C3B6B">
            <w:pPr>
              <w:pStyle w:val="ListParagraph"/>
              <w:numPr>
                <w:ilvl w:val="0"/>
                <w:numId w:val="7"/>
              </w:numPr>
              <w:spacing w:line="240" w:lineRule="auto"/>
              <w:jc w:val="left"/>
              <w:rPr>
                <w:rFonts w:cs="Times New Roman"/>
                <w:sz w:val="20"/>
              </w:rPr>
            </w:pPr>
            <w:r w:rsidRPr="003C3B6B">
              <w:rPr>
                <w:rFonts w:cs="Times New Roman"/>
                <w:sz w:val="20"/>
              </w:rPr>
              <w:t xml:space="preserve">Pada jurnal peneliti ini akan menerapkan dan mengimplementasikan MERN </w:t>
            </w:r>
            <w:proofErr w:type="spellStart"/>
            <w:r w:rsidRPr="003C3B6B">
              <w:rPr>
                <w:rFonts w:cs="Times New Roman"/>
                <w:sz w:val="20"/>
              </w:rPr>
              <w:t>Stack</w:t>
            </w:r>
            <w:proofErr w:type="spellEnd"/>
            <w:r w:rsidRPr="003C3B6B">
              <w:rPr>
                <w:rFonts w:cs="Times New Roman"/>
                <w:sz w:val="20"/>
              </w:rPr>
              <w:t xml:space="preserve"> dalam </w:t>
            </w:r>
            <w:proofErr w:type="spellStart"/>
            <w:r w:rsidRPr="003C3B6B">
              <w:rPr>
                <w:rFonts w:cs="Times New Roman"/>
                <w:sz w:val="20"/>
              </w:rPr>
              <w:t>aktifitas</w:t>
            </w:r>
            <w:proofErr w:type="spellEnd"/>
            <w:r w:rsidRPr="003C3B6B">
              <w:rPr>
                <w:rFonts w:cs="Times New Roman"/>
                <w:sz w:val="20"/>
              </w:rPr>
              <w:t xml:space="preserve"> kegiatan asistensi.</w:t>
            </w:r>
          </w:p>
        </w:tc>
      </w:tr>
      <w:tr w:rsidR="000B2CA3" w:rsidRPr="00DB5DE8" w14:paraId="619A9E98" w14:textId="77777777" w:rsidTr="007F6FD1">
        <w:trPr>
          <w:trHeight w:val="230"/>
        </w:trPr>
        <w:tc>
          <w:tcPr>
            <w:tcW w:w="185" w:type="pct"/>
            <w:tcMar>
              <w:top w:w="57" w:type="dxa"/>
              <w:bottom w:w="57" w:type="dxa"/>
            </w:tcMar>
          </w:tcPr>
          <w:p w14:paraId="7AD43B7E" w14:textId="77777777" w:rsidR="000B2CA3" w:rsidRPr="00DB5DE8" w:rsidRDefault="000B2CA3" w:rsidP="007F6FD1">
            <w:pPr>
              <w:spacing w:line="240" w:lineRule="auto"/>
              <w:ind w:firstLine="0"/>
              <w:rPr>
                <w:rFonts w:cs="Times New Roman"/>
                <w:sz w:val="20"/>
              </w:rPr>
            </w:pPr>
            <w:r w:rsidRPr="00DB5DE8">
              <w:rPr>
                <w:rFonts w:cs="Times New Roman"/>
                <w:sz w:val="20"/>
              </w:rPr>
              <w:t>4</w:t>
            </w:r>
          </w:p>
        </w:tc>
        <w:tc>
          <w:tcPr>
            <w:tcW w:w="789" w:type="pct"/>
            <w:tcMar>
              <w:top w:w="57" w:type="dxa"/>
              <w:bottom w:w="57" w:type="dxa"/>
            </w:tcMar>
          </w:tcPr>
          <w:p w14:paraId="3AFB449D" w14:textId="77777777" w:rsidR="000B2CA3" w:rsidRPr="00DB5DE8" w:rsidRDefault="000B2CA3" w:rsidP="007F6FD1">
            <w:pPr>
              <w:spacing w:line="240" w:lineRule="auto"/>
              <w:ind w:firstLine="0"/>
              <w:jc w:val="left"/>
              <w:rPr>
                <w:rFonts w:cs="Times New Roman"/>
                <w:sz w:val="20"/>
                <w:szCs w:val="20"/>
              </w:rPr>
            </w:pPr>
            <w:r w:rsidRPr="00DB5DE8">
              <w:rPr>
                <w:rFonts w:cs="Times New Roman"/>
                <w:sz w:val="20"/>
                <w:szCs w:val="20"/>
              </w:rPr>
              <w:t xml:space="preserve">Rancang Bangun System Informasi Penggajian Dan Absensi Karyawan </w:t>
            </w:r>
            <w:proofErr w:type="spellStart"/>
            <w:r w:rsidRPr="00DB5DE8">
              <w:rPr>
                <w:rFonts w:cs="Times New Roman"/>
                <w:sz w:val="20"/>
                <w:szCs w:val="20"/>
              </w:rPr>
              <w:t>Megara</w:t>
            </w:r>
            <w:proofErr w:type="spellEnd"/>
            <w:r w:rsidRPr="00DB5DE8">
              <w:rPr>
                <w:rFonts w:cs="Times New Roman"/>
                <w:sz w:val="20"/>
                <w:szCs w:val="20"/>
              </w:rPr>
              <w:t xml:space="preserve"> Hotel Pekanbaru</w:t>
            </w:r>
          </w:p>
          <w:p w14:paraId="54840DFB" w14:textId="77777777" w:rsidR="000B2CA3" w:rsidRPr="00DB5DE8" w:rsidRDefault="000B2CA3" w:rsidP="007F6FD1">
            <w:pPr>
              <w:spacing w:line="240" w:lineRule="auto"/>
              <w:ind w:firstLine="0"/>
              <w:jc w:val="left"/>
              <w:rPr>
                <w:rFonts w:cs="Times New Roman"/>
                <w:sz w:val="20"/>
              </w:rPr>
            </w:pPr>
            <w:r w:rsidRPr="00DB5DE8">
              <w:rPr>
                <w:rFonts w:cs="Times New Roman"/>
                <w:sz w:val="20"/>
                <w:szCs w:val="20"/>
              </w:rPr>
              <w:t>Berbasis Web</w:t>
            </w:r>
          </w:p>
        </w:tc>
        <w:tc>
          <w:tcPr>
            <w:tcW w:w="546" w:type="pct"/>
            <w:tcMar>
              <w:top w:w="57" w:type="dxa"/>
              <w:bottom w:w="57" w:type="dxa"/>
            </w:tcMar>
          </w:tcPr>
          <w:p w14:paraId="691932F1" w14:textId="77777777" w:rsidR="000B2CA3" w:rsidRPr="00DB5DE8" w:rsidRDefault="000B2CA3" w:rsidP="007F6FD1">
            <w:pPr>
              <w:spacing w:line="240" w:lineRule="auto"/>
              <w:ind w:firstLine="0"/>
              <w:jc w:val="left"/>
              <w:rPr>
                <w:rFonts w:cs="Times New Roman"/>
                <w:sz w:val="20"/>
              </w:rPr>
            </w:pPr>
            <w:r w:rsidRPr="00DB5DE8">
              <w:rPr>
                <w:rFonts w:cs="Times New Roman"/>
                <w:sz w:val="20"/>
                <w:szCs w:val="20"/>
              </w:rPr>
              <w:t>Sianturi K, Wijoyo H; 2020.</w:t>
            </w:r>
          </w:p>
        </w:tc>
        <w:tc>
          <w:tcPr>
            <w:tcW w:w="730" w:type="pct"/>
            <w:tcMar>
              <w:top w:w="57" w:type="dxa"/>
              <w:bottom w:w="57" w:type="dxa"/>
            </w:tcMar>
          </w:tcPr>
          <w:p w14:paraId="06C442D0" w14:textId="77777777" w:rsidR="000B2CA3" w:rsidRPr="00DB5DE8" w:rsidRDefault="000B2CA3" w:rsidP="007F6FD1">
            <w:pPr>
              <w:spacing w:line="240" w:lineRule="auto"/>
              <w:ind w:firstLine="0"/>
              <w:jc w:val="left"/>
              <w:rPr>
                <w:rFonts w:cs="Times New Roman"/>
                <w:sz w:val="20"/>
              </w:rPr>
            </w:pPr>
            <w:r w:rsidRPr="00DB5DE8">
              <w:rPr>
                <w:rFonts w:cs="Times New Roman"/>
                <w:sz w:val="20"/>
              </w:rPr>
              <w:t xml:space="preserve">Penelitian ini bertujuan untuk </w:t>
            </w:r>
            <w:r w:rsidRPr="00DB5DE8">
              <w:rPr>
                <w:rFonts w:cs="Times New Roman"/>
                <w:sz w:val="20"/>
                <w:szCs w:val="20"/>
              </w:rPr>
              <w:t xml:space="preserve">membuat </w:t>
            </w:r>
            <w:proofErr w:type="spellStart"/>
            <w:r w:rsidRPr="00C95B59">
              <w:rPr>
                <w:rFonts w:cs="Times New Roman"/>
                <w:i/>
                <w:iCs/>
                <w:sz w:val="20"/>
                <w:szCs w:val="20"/>
              </w:rPr>
              <w:t>system</w:t>
            </w:r>
            <w:proofErr w:type="spellEnd"/>
            <w:r w:rsidRPr="00DB5DE8">
              <w:rPr>
                <w:rFonts w:cs="Times New Roman"/>
                <w:sz w:val="20"/>
                <w:szCs w:val="20"/>
              </w:rPr>
              <w:t xml:space="preserve"> penggajian yang transparan sehingga seluruh karyawan dapat mengetahui gaji mereka.</w:t>
            </w:r>
          </w:p>
        </w:tc>
        <w:tc>
          <w:tcPr>
            <w:tcW w:w="850" w:type="pct"/>
            <w:tcMar>
              <w:top w:w="57" w:type="dxa"/>
              <w:bottom w:w="57" w:type="dxa"/>
            </w:tcMar>
          </w:tcPr>
          <w:p w14:paraId="3243D152" w14:textId="7ABE47F4" w:rsidR="000B2CA3" w:rsidRPr="00DB5DE8" w:rsidRDefault="000B2CA3" w:rsidP="007F6FD1">
            <w:pPr>
              <w:spacing w:line="240" w:lineRule="auto"/>
              <w:ind w:firstLine="0"/>
              <w:jc w:val="left"/>
              <w:rPr>
                <w:rFonts w:cs="Times New Roman"/>
                <w:sz w:val="20"/>
              </w:rPr>
            </w:pPr>
            <w:r w:rsidRPr="00DB5DE8">
              <w:rPr>
                <w:rFonts w:cs="Times New Roman"/>
                <w:sz w:val="20"/>
              </w:rPr>
              <w:t xml:space="preserve">Rancang bangun sistem informasi pada penelitian ini dapat </w:t>
            </w:r>
            <w:proofErr w:type="spellStart"/>
            <w:r w:rsidRPr="00DB5DE8">
              <w:rPr>
                <w:rFonts w:cs="Times New Roman"/>
                <w:sz w:val="20"/>
              </w:rPr>
              <w:t>mere</w:t>
            </w:r>
            <w:r w:rsidR="00C95B59">
              <w:rPr>
                <w:rFonts w:cs="Times New Roman"/>
                <w:sz w:val="20"/>
              </w:rPr>
              <w:t>a</w:t>
            </w:r>
            <w:r w:rsidRPr="00DB5DE8">
              <w:rPr>
                <w:rFonts w:cs="Times New Roman"/>
                <w:sz w:val="20"/>
              </w:rPr>
              <w:t>lasikan</w:t>
            </w:r>
            <w:proofErr w:type="spellEnd"/>
            <w:r w:rsidRPr="00DB5DE8">
              <w:rPr>
                <w:rFonts w:cs="Times New Roman"/>
                <w:sz w:val="20"/>
              </w:rPr>
              <w:t xml:space="preserve"> proses absensi, detail penggajian hingga rekapitulasi yang dicetak dalam bentuk laporan.</w:t>
            </w:r>
          </w:p>
        </w:tc>
        <w:tc>
          <w:tcPr>
            <w:tcW w:w="875" w:type="pct"/>
            <w:tcMar>
              <w:top w:w="57" w:type="dxa"/>
              <w:bottom w:w="57" w:type="dxa"/>
            </w:tcMar>
          </w:tcPr>
          <w:p w14:paraId="6EC2139F" w14:textId="33F5E0D0" w:rsidR="000B2CA3" w:rsidRPr="00DB5DE8" w:rsidRDefault="000B2CA3" w:rsidP="007F6FD1">
            <w:pPr>
              <w:spacing w:line="240" w:lineRule="auto"/>
              <w:ind w:firstLine="0"/>
              <w:jc w:val="left"/>
              <w:rPr>
                <w:rFonts w:cs="Times New Roman"/>
                <w:sz w:val="20"/>
              </w:rPr>
            </w:pPr>
            <w:r w:rsidRPr="00DB5DE8">
              <w:rPr>
                <w:rFonts w:cs="Times New Roman"/>
                <w:sz w:val="20"/>
              </w:rPr>
              <w:t xml:space="preserve">Rancang bangun sistem informasi ini belum bisa  menerapkan </w:t>
            </w:r>
            <w:proofErr w:type="spellStart"/>
            <w:r w:rsidRPr="00DB5DE8">
              <w:rPr>
                <w:rFonts w:cs="Times New Roman"/>
                <w:i/>
                <w:iCs/>
                <w:sz w:val="20"/>
              </w:rPr>
              <w:t>multi</w:t>
            </w:r>
            <w:proofErr w:type="spellEnd"/>
            <w:r w:rsidRPr="00DB5DE8">
              <w:rPr>
                <w:rFonts w:cs="Times New Roman"/>
                <w:sz w:val="20"/>
              </w:rPr>
              <w:t xml:space="preserve"> </w:t>
            </w:r>
            <w:proofErr w:type="spellStart"/>
            <w:r w:rsidRPr="00DB5DE8">
              <w:rPr>
                <w:rFonts w:cs="Times New Roman"/>
                <w:i/>
                <w:iCs/>
                <w:sz w:val="20"/>
              </w:rPr>
              <w:t>user</w:t>
            </w:r>
            <w:proofErr w:type="spellEnd"/>
            <w:r w:rsidRPr="00DB5DE8">
              <w:rPr>
                <w:rFonts w:cs="Times New Roman"/>
                <w:sz w:val="20"/>
              </w:rPr>
              <w:t>, di</w:t>
            </w:r>
            <w:r w:rsidR="00C95B59">
              <w:rPr>
                <w:rFonts w:cs="Times New Roman"/>
                <w:sz w:val="20"/>
              </w:rPr>
              <w:t xml:space="preserve"> </w:t>
            </w:r>
            <w:r w:rsidRPr="00DB5DE8">
              <w:rPr>
                <w:rFonts w:cs="Times New Roman"/>
                <w:sz w:val="20"/>
              </w:rPr>
              <w:t>mana hak akses hanya milik admin.</w:t>
            </w:r>
          </w:p>
        </w:tc>
        <w:tc>
          <w:tcPr>
            <w:tcW w:w="1024" w:type="pct"/>
            <w:tcMar>
              <w:top w:w="57" w:type="dxa"/>
              <w:bottom w:w="57" w:type="dxa"/>
            </w:tcMar>
          </w:tcPr>
          <w:p w14:paraId="2677BCFD" w14:textId="4CCFE49F" w:rsidR="000B2CA3" w:rsidRPr="003C3B6B" w:rsidRDefault="000B2CA3" w:rsidP="003C3B6B">
            <w:pPr>
              <w:pStyle w:val="ListParagraph"/>
              <w:numPr>
                <w:ilvl w:val="0"/>
                <w:numId w:val="8"/>
              </w:numPr>
              <w:spacing w:line="240" w:lineRule="auto"/>
              <w:jc w:val="left"/>
              <w:rPr>
                <w:rFonts w:cs="Times New Roman"/>
                <w:sz w:val="20"/>
              </w:rPr>
            </w:pPr>
            <w:r w:rsidRPr="003C3B6B">
              <w:rPr>
                <w:rFonts w:cs="Times New Roman"/>
                <w:sz w:val="20"/>
              </w:rPr>
              <w:t>Dalam penelitian jurnal tersebut belum adanya relasi antara presensi dan penjadwalan.</w:t>
            </w:r>
          </w:p>
          <w:p w14:paraId="5A9A040F" w14:textId="70A10394" w:rsidR="000B2CA3" w:rsidRPr="003C3B6B" w:rsidRDefault="000B2CA3" w:rsidP="003C3B6B">
            <w:pPr>
              <w:pStyle w:val="ListParagraph"/>
              <w:numPr>
                <w:ilvl w:val="0"/>
                <w:numId w:val="8"/>
              </w:numPr>
              <w:spacing w:line="240" w:lineRule="auto"/>
              <w:jc w:val="left"/>
              <w:rPr>
                <w:rFonts w:cs="Times New Roman"/>
                <w:sz w:val="20"/>
              </w:rPr>
            </w:pPr>
            <w:r w:rsidRPr="003C3B6B">
              <w:rPr>
                <w:rFonts w:cs="Times New Roman"/>
                <w:sz w:val="20"/>
              </w:rPr>
              <w:t>Peneliti akan menerapkan relasi antara presensi dan penjadwalan.</w:t>
            </w:r>
          </w:p>
        </w:tc>
      </w:tr>
      <w:tr w:rsidR="00A82E74" w:rsidRPr="00DB5DE8" w14:paraId="22AB0C50" w14:textId="77777777" w:rsidTr="007F6FD1">
        <w:trPr>
          <w:trHeight w:val="230"/>
        </w:trPr>
        <w:tc>
          <w:tcPr>
            <w:tcW w:w="185" w:type="pct"/>
            <w:tcMar>
              <w:top w:w="57" w:type="dxa"/>
              <w:bottom w:w="57" w:type="dxa"/>
            </w:tcMar>
          </w:tcPr>
          <w:p w14:paraId="75163E3E" w14:textId="17041143" w:rsidR="00A82E74" w:rsidRPr="00DB5DE8" w:rsidRDefault="00A82E74" w:rsidP="007F6FD1">
            <w:pPr>
              <w:spacing w:line="240" w:lineRule="auto"/>
              <w:ind w:firstLine="0"/>
              <w:rPr>
                <w:rFonts w:cs="Times New Roman"/>
                <w:sz w:val="20"/>
              </w:rPr>
            </w:pPr>
            <w:r>
              <w:rPr>
                <w:rFonts w:cs="Times New Roman"/>
                <w:sz w:val="20"/>
              </w:rPr>
              <w:lastRenderedPageBreak/>
              <w:t>5</w:t>
            </w:r>
          </w:p>
        </w:tc>
        <w:tc>
          <w:tcPr>
            <w:tcW w:w="789" w:type="pct"/>
            <w:tcMar>
              <w:top w:w="57" w:type="dxa"/>
              <w:bottom w:w="57" w:type="dxa"/>
            </w:tcMar>
          </w:tcPr>
          <w:p w14:paraId="715EC64F" w14:textId="400FBA45" w:rsidR="00A82E74" w:rsidRPr="00DB5DE8" w:rsidRDefault="00A82E74" w:rsidP="007F6FD1">
            <w:pPr>
              <w:spacing w:line="240" w:lineRule="auto"/>
              <w:ind w:firstLine="0"/>
              <w:jc w:val="left"/>
              <w:rPr>
                <w:rFonts w:cs="Times New Roman"/>
                <w:sz w:val="20"/>
                <w:szCs w:val="20"/>
              </w:rPr>
            </w:pPr>
            <w:r>
              <w:rPr>
                <w:rFonts w:cs="Times New Roman"/>
                <w:sz w:val="20"/>
                <w:szCs w:val="20"/>
              </w:rPr>
              <w:t>Sistem Informasi Penjadwalan Laboratorium, Berbasis Web (Studi Kasus: Politeknik</w:t>
            </w:r>
            <w:r w:rsidR="008C4A1E">
              <w:rPr>
                <w:rFonts w:cs="Times New Roman"/>
                <w:sz w:val="20"/>
                <w:szCs w:val="20"/>
              </w:rPr>
              <w:t xml:space="preserve"> Harapan Bersama Tegal</w:t>
            </w:r>
            <w:r>
              <w:rPr>
                <w:rFonts w:cs="Times New Roman"/>
                <w:sz w:val="20"/>
                <w:szCs w:val="20"/>
              </w:rPr>
              <w:t>)</w:t>
            </w:r>
          </w:p>
        </w:tc>
        <w:tc>
          <w:tcPr>
            <w:tcW w:w="546" w:type="pct"/>
            <w:tcMar>
              <w:top w:w="57" w:type="dxa"/>
              <w:bottom w:w="57" w:type="dxa"/>
            </w:tcMar>
          </w:tcPr>
          <w:p w14:paraId="5BEAB338" w14:textId="07DB4ADF" w:rsidR="00A82E74" w:rsidRPr="00DB5DE8" w:rsidRDefault="008C4A1E" w:rsidP="007F6FD1">
            <w:pPr>
              <w:spacing w:line="240" w:lineRule="auto"/>
              <w:ind w:firstLine="0"/>
              <w:jc w:val="left"/>
              <w:rPr>
                <w:rFonts w:cs="Times New Roman"/>
                <w:sz w:val="20"/>
                <w:szCs w:val="20"/>
              </w:rPr>
            </w:pPr>
            <w:r>
              <w:rPr>
                <w:rFonts w:cs="Times New Roman"/>
                <w:sz w:val="20"/>
                <w:szCs w:val="20"/>
              </w:rPr>
              <w:t>Fuaida Nabyla; 2021.</w:t>
            </w:r>
          </w:p>
        </w:tc>
        <w:tc>
          <w:tcPr>
            <w:tcW w:w="730" w:type="pct"/>
            <w:tcMar>
              <w:top w:w="57" w:type="dxa"/>
              <w:bottom w:w="57" w:type="dxa"/>
            </w:tcMar>
          </w:tcPr>
          <w:p w14:paraId="55EA422F" w14:textId="5D77AFAD" w:rsidR="00A82E74" w:rsidRPr="00DB5DE8" w:rsidRDefault="007245CE" w:rsidP="007F6FD1">
            <w:pPr>
              <w:spacing w:line="240" w:lineRule="auto"/>
              <w:ind w:firstLine="0"/>
              <w:jc w:val="left"/>
              <w:rPr>
                <w:rFonts w:cs="Times New Roman"/>
                <w:sz w:val="20"/>
              </w:rPr>
            </w:pPr>
            <w:r>
              <w:rPr>
                <w:rFonts w:cs="Times New Roman"/>
                <w:sz w:val="20"/>
              </w:rPr>
              <w:t>Penelitian ini bertujuan untuk mempermudah dalam mengelola jadwal laboratorium yang ada.</w:t>
            </w:r>
          </w:p>
        </w:tc>
        <w:tc>
          <w:tcPr>
            <w:tcW w:w="850" w:type="pct"/>
            <w:tcMar>
              <w:top w:w="57" w:type="dxa"/>
              <w:bottom w:w="57" w:type="dxa"/>
            </w:tcMar>
          </w:tcPr>
          <w:p w14:paraId="16F9F2EC" w14:textId="038F3C21" w:rsidR="00A82E74" w:rsidRPr="00DB5DE8" w:rsidRDefault="007245CE" w:rsidP="007F6FD1">
            <w:pPr>
              <w:spacing w:line="240" w:lineRule="auto"/>
              <w:ind w:firstLine="0"/>
              <w:jc w:val="left"/>
              <w:rPr>
                <w:rFonts w:cs="Times New Roman"/>
                <w:sz w:val="20"/>
              </w:rPr>
            </w:pPr>
            <w:r>
              <w:rPr>
                <w:rFonts w:cs="Times New Roman"/>
                <w:sz w:val="20"/>
              </w:rPr>
              <w:t>Sistem ini dibuat agar dapat memudahkan pihak-pihak terkait seperti mahasiswa, dosen, serta pengurus lab dalam melihat jadwal asisten.</w:t>
            </w:r>
          </w:p>
        </w:tc>
        <w:tc>
          <w:tcPr>
            <w:tcW w:w="875" w:type="pct"/>
            <w:tcMar>
              <w:top w:w="57" w:type="dxa"/>
              <w:bottom w:w="57" w:type="dxa"/>
            </w:tcMar>
          </w:tcPr>
          <w:p w14:paraId="0DE90627" w14:textId="7FC92168" w:rsidR="00A82E74" w:rsidRPr="00DB5DE8" w:rsidRDefault="00E022B9" w:rsidP="007F6FD1">
            <w:pPr>
              <w:spacing w:line="240" w:lineRule="auto"/>
              <w:ind w:firstLine="0"/>
              <w:jc w:val="left"/>
              <w:rPr>
                <w:rFonts w:cs="Times New Roman"/>
                <w:sz w:val="20"/>
              </w:rPr>
            </w:pPr>
            <w:r>
              <w:rPr>
                <w:rFonts w:cs="Times New Roman"/>
                <w:sz w:val="20"/>
              </w:rPr>
              <w:t xml:space="preserve">Sistem </w:t>
            </w:r>
            <w:r w:rsidR="00842C31">
              <w:rPr>
                <w:rFonts w:cs="Times New Roman"/>
                <w:sz w:val="20"/>
              </w:rPr>
              <w:t>informasi</w:t>
            </w:r>
            <w:r>
              <w:rPr>
                <w:rFonts w:cs="Times New Roman"/>
                <w:sz w:val="20"/>
              </w:rPr>
              <w:t xml:space="preserve"> ini belum menerapkan sistem presensi yang dapat di hubungkan dengan jadwal</w:t>
            </w:r>
            <w:r w:rsidR="00842C31">
              <w:rPr>
                <w:rFonts w:cs="Times New Roman"/>
                <w:sz w:val="20"/>
              </w:rPr>
              <w:t>.</w:t>
            </w:r>
          </w:p>
        </w:tc>
        <w:tc>
          <w:tcPr>
            <w:tcW w:w="1024" w:type="pct"/>
            <w:tcMar>
              <w:top w:w="57" w:type="dxa"/>
              <w:bottom w:w="57" w:type="dxa"/>
            </w:tcMar>
          </w:tcPr>
          <w:p w14:paraId="5383DC4A" w14:textId="77777777" w:rsidR="00A82E74" w:rsidRDefault="00842C31" w:rsidP="003C3B6B">
            <w:pPr>
              <w:pStyle w:val="ListParagraph"/>
              <w:numPr>
                <w:ilvl w:val="0"/>
                <w:numId w:val="9"/>
              </w:numPr>
              <w:spacing w:line="240" w:lineRule="auto"/>
              <w:jc w:val="left"/>
              <w:rPr>
                <w:rFonts w:cs="Times New Roman"/>
                <w:sz w:val="20"/>
              </w:rPr>
            </w:pPr>
            <w:r w:rsidRPr="003C3B6B">
              <w:rPr>
                <w:rFonts w:cs="Times New Roman"/>
                <w:sz w:val="20"/>
              </w:rPr>
              <w:t>Belum adanya sistem informasi yang menerapkan sistem presensi dan dihubungkan dalam sistem penjadwalan.</w:t>
            </w:r>
          </w:p>
          <w:p w14:paraId="3F9DC568" w14:textId="7F4688BB" w:rsidR="003C3B6B" w:rsidRPr="003C3B6B" w:rsidRDefault="003C3B6B" w:rsidP="003C3B6B">
            <w:pPr>
              <w:pStyle w:val="ListParagraph"/>
              <w:numPr>
                <w:ilvl w:val="0"/>
                <w:numId w:val="9"/>
              </w:numPr>
              <w:spacing w:line="240" w:lineRule="auto"/>
              <w:jc w:val="left"/>
              <w:rPr>
                <w:rFonts w:cs="Times New Roman"/>
                <w:sz w:val="20"/>
              </w:rPr>
            </w:pPr>
            <w:r>
              <w:rPr>
                <w:rFonts w:cs="Times New Roman"/>
                <w:sz w:val="20"/>
              </w:rPr>
              <w:t>Sistem informasi yang peneliti buat akan menerapkan relasi antara jadwal, presensi hingga perekapan presensi</w:t>
            </w:r>
          </w:p>
        </w:tc>
      </w:tr>
    </w:tbl>
    <w:p w14:paraId="703CB889" w14:textId="5CEDCB47" w:rsidR="000B2CA3" w:rsidRPr="00DB5DE8" w:rsidRDefault="000B2CA3" w:rsidP="000B2CA3">
      <w:pPr>
        <w:pStyle w:val="NoSpacing"/>
        <w:spacing w:line="360" w:lineRule="auto"/>
        <w:jc w:val="center"/>
        <w:rPr>
          <w:bCs/>
          <w:sz w:val="22"/>
          <w:szCs w:val="20"/>
          <w:lang w:val="id-ID"/>
        </w:rPr>
        <w:sectPr w:rsidR="000B2CA3" w:rsidRPr="00DB5DE8" w:rsidSect="00112709">
          <w:headerReference w:type="even" r:id="rId8"/>
          <w:headerReference w:type="default" r:id="rId9"/>
          <w:headerReference w:type="first" r:id="rId10"/>
          <w:footerReference w:type="first" r:id="rId11"/>
          <w:pgSz w:w="16840" w:h="11907" w:orient="landscape" w:code="9"/>
          <w:pgMar w:top="2268" w:right="2268" w:bottom="1701" w:left="1701" w:header="1134" w:footer="1134" w:gutter="0"/>
          <w:cols w:space="720"/>
          <w:titlePg/>
          <w:docGrid w:linePitch="360"/>
        </w:sectPr>
      </w:pPr>
    </w:p>
    <w:p w14:paraId="64804C1D" w14:textId="1990D8C6" w:rsidR="00BB3DDE" w:rsidRDefault="00610C0E" w:rsidP="00BB3DDE">
      <w:pPr>
        <w:pStyle w:val="Heading2"/>
        <w:numPr>
          <w:ilvl w:val="0"/>
          <w:numId w:val="1"/>
        </w:numPr>
        <w:tabs>
          <w:tab w:val="num" w:pos="360"/>
        </w:tabs>
        <w:ind w:left="426" w:hanging="426"/>
      </w:pPr>
      <w:bookmarkStart w:id="5" w:name="_Toc55550362"/>
      <w:r>
        <w:lastRenderedPageBreak/>
        <w:t xml:space="preserve"> </w:t>
      </w:r>
      <w:r w:rsidR="00BB3DDE" w:rsidRPr="00DB5DE8">
        <w:t>Landasan Teori</w:t>
      </w:r>
      <w:bookmarkEnd w:id="5"/>
    </w:p>
    <w:p w14:paraId="7E5E9346" w14:textId="71F4129A" w:rsidR="00A60DFD" w:rsidRPr="00A60DFD" w:rsidRDefault="00A60DFD" w:rsidP="00610C0E">
      <w:pPr>
        <w:pStyle w:val="Heading3"/>
        <w:numPr>
          <w:ilvl w:val="2"/>
          <w:numId w:val="4"/>
        </w:numPr>
      </w:pPr>
      <w:r>
        <w:t>Sistem Informasi</w:t>
      </w:r>
    </w:p>
    <w:p w14:paraId="1B9C5057" w14:textId="3DE58ED4" w:rsidR="00BB3DDE" w:rsidRDefault="00BB3DDE" w:rsidP="00046E46">
      <w:pPr>
        <w:pStyle w:val="ListParagraph"/>
        <w:rPr>
          <w:color w:val="000000"/>
        </w:rPr>
      </w:pPr>
      <w:r w:rsidRPr="00DB5DE8">
        <w:t xml:space="preserve">Sistem informasi merupakan suatu sistem pada suatu organisasi yang mengatur dan mengelola kebutuhan operasional yang bersifat manajerial dan menyediakan laporan-laporan terkait apa saja yang dibutuhkan. 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aXNzdWVkIjp7ImRhdGUtcGFydHMiOltbMjAyMF1dfS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D8550F53BB4D4300B6375A4268678C37"/>
          </w:placeholder>
        </w:sdtPr>
        <w:sdtEndPr/>
        <w:sdtContent>
          <w:r w:rsidR="007F38FC" w:rsidRPr="007F38FC">
            <w:rPr>
              <w:color w:val="000000"/>
            </w:rPr>
            <w:t xml:space="preserve">(Fitriana </w:t>
          </w:r>
          <w:proofErr w:type="spellStart"/>
          <w:r w:rsidR="007F38FC" w:rsidRPr="007F38FC">
            <w:rPr>
              <w:color w:val="000000"/>
            </w:rPr>
            <w:t>et</w:t>
          </w:r>
          <w:proofErr w:type="spellEnd"/>
          <w:r w:rsidR="007F38FC" w:rsidRPr="007F38FC">
            <w:rPr>
              <w:color w:val="000000"/>
            </w:rPr>
            <w:t xml:space="preserve"> </w:t>
          </w:r>
          <w:proofErr w:type="spellStart"/>
          <w:r w:rsidR="007F38FC" w:rsidRPr="007F38FC">
            <w:rPr>
              <w:color w:val="000000"/>
            </w:rPr>
            <w:t>al</w:t>
          </w:r>
          <w:proofErr w:type="spellEnd"/>
          <w:r w:rsidR="007F38FC" w:rsidRPr="007F38FC">
            <w:rPr>
              <w:color w:val="000000"/>
            </w:rPr>
            <w:t>, 2020)</w:t>
          </w:r>
        </w:sdtContent>
      </w:sdt>
    </w:p>
    <w:p w14:paraId="401F0815" w14:textId="73672AE3" w:rsidR="00536B8E" w:rsidRDefault="00536B8E" w:rsidP="00536B8E">
      <w:pPr>
        <w:pStyle w:val="Heading3"/>
        <w:numPr>
          <w:ilvl w:val="2"/>
          <w:numId w:val="4"/>
        </w:numPr>
      </w:pPr>
      <w:r>
        <w:t>Asistensi</w:t>
      </w:r>
    </w:p>
    <w:p w14:paraId="57E53CED" w14:textId="49C1AED7" w:rsidR="00536B8E" w:rsidRPr="00536B8E" w:rsidRDefault="00536B8E" w:rsidP="00536B8E">
      <w:pPr>
        <w:ind w:left="720"/>
      </w:pPr>
      <w:r w:rsidRPr="00536B8E">
        <w:t xml:space="preserve">Asistensi dilaksanakan </w:t>
      </w:r>
      <w:r w:rsidR="00EA04D7">
        <w:t>dengan tujuan untuk membantu dosen berkaitan agar dapat menyukseskan praktikum pada mata</w:t>
      </w:r>
      <w:r w:rsidR="00FC1567">
        <w:t xml:space="preserve"> </w:t>
      </w:r>
      <w:r w:rsidR="00EA04D7">
        <w:t>kuliah tersebut</w:t>
      </w:r>
      <w:r w:rsidRPr="00536B8E">
        <w:t xml:space="preserve">. Di dalam asistensi tersebut asisten </w:t>
      </w:r>
      <w:r w:rsidR="00FC1567">
        <w:t>laboratorium</w:t>
      </w:r>
      <w:r w:rsidRPr="00536B8E">
        <w:t xml:space="preserve"> </w:t>
      </w:r>
      <w:r w:rsidR="00FC1567">
        <w:t>membantu menyiapkan apa saja yang dibutuhkan oleh dosen, dan juga membantu mahasiswa yang kesulitan dalam menjalani praktikum dalam mata kuliah tersebut.</w:t>
      </w:r>
      <w:sdt>
        <w:sdtPr>
          <w:rPr>
            <w:color w:val="000000"/>
          </w:rPr>
          <w:tag w:val="MENDELEY_CITATION_v3_eyJjaXRhdGlvbklEIjoiTUVOREVMRVlfQ0lUQVRJT05fZWNlY2I0M2MtZDkxYS00OTZkLTllMjktYzY0YTM5M2ViN2Y5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
          <w:id w:val="768050399"/>
          <w:placeholder>
            <w:docPart w:val="DefaultPlaceholder_-1854013440"/>
          </w:placeholder>
        </w:sdtPr>
        <w:sdtEndPr/>
        <w:sdtContent>
          <w:r w:rsidR="007F38FC" w:rsidRPr="007F38FC">
            <w:rPr>
              <w:color w:val="000000"/>
            </w:rPr>
            <w:t>(Nabyla, 2021)</w:t>
          </w:r>
        </w:sdtContent>
      </w:sdt>
    </w:p>
    <w:p w14:paraId="17F76C77" w14:textId="433E01E6" w:rsidR="00046E46" w:rsidRDefault="009E58D6" w:rsidP="009E58D6">
      <w:pPr>
        <w:pStyle w:val="Heading3"/>
        <w:numPr>
          <w:ilvl w:val="2"/>
          <w:numId w:val="4"/>
        </w:numPr>
      </w:pPr>
      <w:r>
        <w:t>Penjadwalan</w:t>
      </w:r>
    </w:p>
    <w:p w14:paraId="3CDBBC1B" w14:textId="5C19B18F" w:rsidR="009E58D6" w:rsidRDefault="009F3844" w:rsidP="009E58D6">
      <w:pPr>
        <w:ind w:left="720"/>
        <w:rPr>
          <w:color w:val="000000"/>
        </w:rPr>
      </w:pPr>
      <w:r>
        <w:t>M</w:t>
      </w:r>
      <w:r w:rsidR="009E58D6" w:rsidRPr="009E58D6">
        <w:t xml:space="preserve">enurut kamus besar </w:t>
      </w:r>
      <w:r>
        <w:t>Indonesia, penjadwalan</w:t>
      </w:r>
      <w:r w:rsidR="009E58D6" w:rsidRPr="009E58D6">
        <w:t xml:space="preserve"> adalah rencana pengaturan urutan kerja</w:t>
      </w:r>
      <w:r w:rsidR="0079512B">
        <w:t xml:space="preserve"> </w:t>
      </w:r>
      <w:r w:rsidR="0079512B" w:rsidRPr="009E58D6">
        <w:t>berdasarkan</w:t>
      </w:r>
      <w:r w:rsidR="0079512B">
        <w:t xml:space="preserve"> </w:t>
      </w:r>
      <w:r w:rsidR="0079512B" w:rsidRPr="009E58D6">
        <w:t>pembagian waktu</w:t>
      </w:r>
      <w:r w:rsidR="009E58D6" w:rsidRPr="009E58D6">
        <w:t xml:space="preserve">, daftar atau </w:t>
      </w:r>
      <w:r w:rsidRPr="009E58D6">
        <w:t>tabel</w:t>
      </w:r>
      <w:r w:rsidR="009E58D6" w:rsidRPr="009E58D6">
        <w:t xml:space="preserve"> kegiatan atau rencana kegiatan dengan </w:t>
      </w:r>
      <w:r w:rsidRPr="009E58D6">
        <w:t>pembagian</w:t>
      </w:r>
      <w:r w:rsidR="009E58D6" w:rsidRPr="009E58D6">
        <w:t xml:space="preserve"> waktu pelaksanaan yang terperinci. Sedangkan pengertian</w:t>
      </w:r>
      <w:r w:rsidR="002D4296">
        <w:t xml:space="preserve"> dari</w:t>
      </w:r>
      <w:r w:rsidR="009E58D6" w:rsidRPr="009E58D6">
        <w:t xml:space="preserve"> penjadwalan adalah proses </w:t>
      </w:r>
      <w:r w:rsidR="002D4296">
        <w:t>dalam</w:t>
      </w:r>
      <w:r w:rsidR="009E58D6" w:rsidRPr="009E58D6">
        <w:t xml:space="preserve"> pembuatan </w:t>
      </w:r>
      <w:r w:rsidR="002D4296">
        <w:t>untuk</w:t>
      </w:r>
      <w:r w:rsidR="009E58D6" w:rsidRPr="009E58D6">
        <w:t xml:space="preserve"> memasukkan</w:t>
      </w:r>
      <w:r w:rsidR="002D4296">
        <w:t xml:space="preserve"> data</w:t>
      </w:r>
      <w:r w:rsidR="009E58D6" w:rsidRPr="009E58D6">
        <w:t xml:space="preserve"> </w:t>
      </w:r>
      <w:r w:rsidRPr="009E58D6">
        <w:t>ke dalam</w:t>
      </w:r>
      <w:r w:rsidR="009E58D6" w:rsidRPr="009E58D6">
        <w:t xml:space="preserve"> jadwal</w:t>
      </w:r>
      <w:r w:rsidR="002D4296">
        <w:t xml:space="preserve"> sesuai dengan apa yang akan di jadwalkan</w:t>
      </w:r>
      <w:r w:rsidR="00B13631">
        <w:t xml:space="preserve">. </w:t>
      </w:r>
      <w:sdt>
        <w:sdtPr>
          <w:rPr>
            <w:color w:val="000000"/>
          </w:rPr>
          <w:tag w:val="MENDELEY_CITATION_v3_eyJjaXRhdGlvbklEIjoiTUVOREVMRVlfQ0lUQVRJT05fMTI5NDcwODItNDJmNC00NGY0LTk3MDUtNmQ4ZmExNmY2ZDFk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
          <w:id w:val="-1853259451"/>
          <w:placeholder>
            <w:docPart w:val="DefaultPlaceholder_-1854013440"/>
          </w:placeholder>
        </w:sdtPr>
        <w:sdtEndPr/>
        <w:sdtContent>
          <w:r w:rsidR="007F38FC" w:rsidRPr="007F38FC">
            <w:rPr>
              <w:color w:val="000000"/>
            </w:rPr>
            <w:t>(Nabyla, 2021)</w:t>
          </w:r>
        </w:sdtContent>
      </w:sdt>
    </w:p>
    <w:p w14:paraId="180003CF" w14:textId="2097EC81" w:rsidR="00254B59" w:rsidRDefault="00254B59" w:rsidP="00254B59">
      <w:pPr>
        <w:pStyle w:val="Heading3"/>
        <w:numPr>
          <w:ilvl w:val="2"/>
          <w:numId w:val="4"/>
        </w:numPr>
      </w:pPr>
      <w:r>
        <w:lastRenderedPageBreak/>
        <w:t>Presensi</w:t>
      </w:r>
    </w:p>
    <w:p w14:paraId="7F58C576" w14:textId="49EF53FF" w:rsidR="00254B59" w:rsidRDefault="00254B59" w:rsidP="00254B59">
      <w:pPr>
        <w:ind w:left="720"/>
        <w:rPr>
          <w:color w:val="000000"/>
        </w:rPr>
      </w:pPr>
      <w:r w:rsidRPr="00254B59">
        <w:t xml:space="preserve">Presensi adalah </w:t>
      </w:r>
      <w:r w:rsidR="00EA2381">
        <w:t>pengolahan data dan pencatatan</w:t>
      </w:r>
      <w:r w:rsidRPr="00254B59">
        <w:t xml:space="preserve"> </w:t>
      </w:r>
      <w:r w:rsidR="00BB2095">
        <w:t>kehadiran</w:t>
      </w:r>
      <w:r w:rsidRPr="00254B59">
        <w:t xml:space="preserve"> yang dilakukan secara </w:t>
      </w:r>
      <w:r w:rsidR="00EA2381">
        <w:t>berkesinambungan</w:t>
      </w:r>
      <w:r w:rsidRPr="00254B59">
        <w:t xml:space="preserve"> </w:t>
      </w:r>
      <w:r w:rsidR="00F15794">
        <w:t>dan dilakukan setiap saat sesuai jadwal yang telah ditentukan</w:t>
      </w:r>
      <w:r w:rsidRPr="00254B59">
        <w:t xml:space="preserve">. Presensi </w:t>
      </w:r>
      <w:r w:rsidR="00BB2095">
        <w:t>asistensi</w:t>
      </w:r>
      <w:r w:rsidRPr="00254B59">
        <w:t xml:space="preserve"> merupakan </w:t>
      </w:r>
      <w:r w:rsidR="00BB2095">
        <w:t>pencatatan dan pengolahan data kehadiran pada saat asisten tersebut telah melakukan asisten di laboratorium sesuai dengan yang dijadwalkan</w:t>
      </w:r>
      <w:r w:rsidRPr="00254B59">
        <w:t>.</w:t>
      </w:r>
      <w:r w:rsidR="000E5978">
        <w:t xml:space="preserve"> </w:t>
      </w:r>
      <w:sdt>
        <w:sdtPr>
          <w:rPr>
            <w:color w:val="000000"/>
          </w:rPr>
          <w:tag w:val="MENDELEY_CITATION_v3_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"/>
          <w:id w:val="1826850608"/>
          <w:placeholder>
            <w:docPart w:val="DefaultPlaceholder_-1854013440"/>
          </w:placeholder>
        </w:sdtPr>
        <w:sdtEndPr/>
        <w:sdtContent>
          <w:r w:rsidR="007F38FC" w:rsidRPr="007F38FC">
            <w:rPr>
              <w:color w:val="000000"/>
            </w:rPr>
            <w:t xml:space="preserve">(Wulandari </w:t>
          </w:r>
          <w:proofErr w:type="spellStart"/>
          <w:r w:rsidR="007F38FC" w:rsidRPr="007F38FC">
            <w:rPr>
              <w:color w:val="000000"/>
            </w:rPr>
            <w:t>et</w:t>
          </w:r>
          <w:proofErr w:type="spellEnd"/>
          <w:r w:rsidR="007F38FC" w:rsidRPr="007F38FC">
            <w:rPr>
              <w:color w:val="000000"/>
            </w:rPr>
            <w:t xml:space="preserve"> </w:t>
          </w:r>
          <w:proofErr w:type="spellStart"/>
          <w:r w:rsidR="007F38FC" w:rsidRPr="007F38FC">
            <w:rPr>
              <w:color w:val="000000"/>
            </w:rPr>
            <w:t>al.</w:t>
          </w:r>
          <w:proofErr w:type="spellEnd"/>
          <w:r w:rsidR="007F38FC" w:rsidRPr="007F38FC">
            <w:rPr>
              <w:color w:val="000000"/>
            </w:rPr>
            <w:t>, 2019)</w:t>
          </w:r>
        </w:sdtContent>
      </w:sdt>
    </w:p>
    <w:p w14:paraId="58A4BDCE" w14:textId="0C8ABB79" w:rsidR="003F3FA5" w:rsidRDefault="003F3FA5" w:rsidP="003F3FA5">
      <w:pPr>
        <w:pStyle w:val="Heading3"/>
        <w:numPr>
          <w:ilvl w:val="2"/>
          <w:numId w:val="4"/>
        </w:numPr>
      </w:pPr>
      <w:proofErr w:type="spellStart"/>
      <w:r>
        <w:t>Website</w:t>
      </w:r>
      <w:proofErr w:type="spellEnd"/>
    </w:p>
    <w:p w14:paraId="4146D1D8" w14:textId="5FC1A188" w:rsidR="006259F0" w:rsidRDefault="006259F0" w:rsidP="006259F0">
      <w:pPr>
        <w:ind w:left="720"/>
      </w:pPr>
      <w:proofErr w:type="spellStart"/>
      <w:r w:rsidRPr="006259F0">
        <w:rPr>
          <w:i/>
          <w:iCs/>
        </w:rPr>
        <w:t>Website</w:t>
      </w:r>
      <w:proofErr w:type="spellEnd"/>
      <w:r>
        <w:t xml:space="preserve"> </w:t>
      </w:r>
      <w:r w:rsidRPr="006259F0">
        <w:t xml:space="preserve">merupakan  sebuah  </w:t>
      </w:r>
      <w:r w:rsidR="004E6959">
        <w:t xml:space="preserve">kesatuan dari berbagai halaman </w:t>
      </w:r>
      <w:r w:rsidRPr="006259F0">
        <w:t xml:space="preserve">web    beserta    </w:t>
      </w:r>
      <w:r w:rsidR="004E6959">
        <w:t>komponen-komponen</w:t>
      </w:r>
      <w:r w:rsidRPr="006259F0">
        <w:t xml:space="preserve"> pendukungnya,  seperti  </w:t>
      </w:r>
      <w:proofErr w:type="spellStart"/>
      <w:r w:rsidRPr="006259F0">
        <w:rPr>
          <w:i/>
          <w:iCs/>
        </w:rPr>
        <w:t>file</w:t>
      </w:r>
      <w:proofErr w:type="spellEnd"/>
      <w:r w:rsidRPr="006259F0">
        <w:t xml:space="preserve">  </w:t>
      </w:r>
      <w:proofErr w:type="spellStart"/>
      <w:r w:rsidR="004228A7" w:rsidRPr="004228A7">
        <w:rPr>
          <w:i/>
          <w:iCs/>
        </w:rPr>
        <w:t>text</w:t>
      </w:r>
      <w:proofErr w:type="spellEnd"/>
      <w:r w:rsidR="004228A7">
        <w:t xml:space="preserve">, </w:t>
      </w:r>
      <w:proofErr w:type="spellStart"/>
      <w:r w:rsidR="004228A7" w:rsidRPr="004228A7">
        <w:rPr>
          <w:i/>
          <w:iCs/>
        </w:rPr>
        <w:t>file</w:t>
      </w:r>
      <w:proofErr w:type="spellEnd"/>
      <w:r w:rsidR="004228A7">
        <w:t xml:space="preserve"> </w:t>
      </w:r>
      <w:r w:rsidRPr="006259F0">
        <w:t xml:space="preserve">gambar,  video, dan </w:t>
      </w:r>
      <w:proofErr w:type="spellStart"/>
      <w:r w:rsidRPr="006259F0">
        <w:rPr>
          <w:i/>
          <w:iCs/>
        </w:rPr>
        <w:t>file</w:t>
      </w:r>
      <w:proofErr w:type="spellEnd"/>
      <w:r w:rsidRPr="006259F0">
        <w:t xml:space="preserve"> digital lainnya yang disimpan pada sebuah  web  server  yang  dapat diakses </w:t>
      </w:r>
      <w:r w:rsidR="004228A7">
        <w:t>oleh pengguna</w:t>
      </w:r>
      <w:r w:rsidRPr="006259F0">
        <w:t xml:space="preserve"> melalui  internet.  </w:t>
      </w:r>
      <w:proofErr w:type="spellStart"/>
      <w:r w:rsidR="00015810">
        <w:rPr>
          <w:i/>
          <w:iCs/>
        </w:rPr>
        <w:t>W</w:t>
      </w:r>
      <w:r w:rsidRPr="006259F0">
        <w:rPr>
          <w:i/>
          <w:iCs/>
        </w:rPr>
        <w:t>ebsite</w:t>
      </w:r>
      <w:proofErr w:type="spellEnd"/>
      <w:r w:rsidRPr="006259F0">
        <w:t xml:space="preserve">  </w:t>
      </w:r>
      <w:r w:rsidR="00FC4651">
        <w:t>dapat diartikan sebagai</w:t>
      </w:r>
      <w:r w:rsidRPr="006259F0">
        <w:t xml:space="preserve">  sekumpulan  folder  dan </w:t>
      </w:r>
      <w:proofErr w:type="spellStart"/>
      <w:r w:rsidRPr="006259F0">
        <w:rPr>
          <w:i/>
          <w:iCs/>
        </w:rPr>
        <w:t>file</w:t>
      </w:r>
      <w:proofErr w:type="spellEnd"/>
      <w:r w:rsidRPr="006259F0">
        <w:t xml:space="preserve">  yang</w:t>
      </w:r>
      <w:r>
        <w:t xml:space="preserve"> </w:t>
      </w:r>
      <w:r w:rsidRPr="006259F0">
        <w:t>mengandung  banyak  perintah  dan fungsi-fungsi tertentu, seperti fungsi tampilan</w:t>
      </w:r>
      <w:r w:rsidR="00FC4651">
        <w:t xml:space="preserve"> untuk menampilkan suatu tampilan</w:t>
      </w:r>
      <w:r w:rsidRPr="006259F0">
        <w:t>,</w:t>
      </w:r>
      <w:r w:rsidR="00FC4651">
        <w:t xml:space="preserve"> maupun</w:t>
      </w:r>
      <w:r w:rsidRPr="006259F0">
        <w:t xml:space="preserve">  fungsi </w:t>
      </w:r>
      <w:r w:rsidR="00FC4651">
        <w:t>yang dapat</w:t>
      </w:r>
      <w:r w:rsidRPr="006259F0">
        <w:t xml:space="preserve"> menangani  penyimpanan data</w:t>
      </w:r>
      <w:r>
        <w:t xml:space="preserve">. </w:t>
      </w:r>
      <w:sdt>
        <w:sdtPr>
          <w:tag w:val="MENDELEY_CITATION_v3_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
          <w:id w:val="993758060"/>
          <w:placeholder>
            <w:docPart w:val="DefaultPlaceholder_-1854013440"/>
          </w:placeholder>
        </w:sdtPr>
        <w:sdtEndPr/>
        <w:sdtContent>
          <w:r w:rsidR="007F38FC">
            <w:rPr>
              <w:rFonts w:eastAsia="Times New Roman"/>
            </w:rPr>
            <w:t>(Wahyudin &amp; Rahayu, 2020)</w:t>
          </w:r>
        </w:sdtContent>
      </w:sdt>
    </w:p>
    <w:p w14:paraId="4A1618E5" w14:textId="220ECD20" w:rsidR="006259F0" w:rsidRDefault="006259F0" w:rsidP="006259F0">
      <w:pPr>
        <w:ind w:left="720"/>
      </w:pPr>
      <w:proofErr w:type="spellStart"/>
      <w:r w:rsidRPr="006259F0">
        <w:rPr>
          <w:i/>
          <w:iCs/>
        </w:rPr>
        <w:t>Website</w:t>
      </w:r>
      <w:proofErr w:type="spellEnd"/>
      <w:r>
        <w:t xml:space="preserve"> juga bisa diartikan sebagai kumpulan dari halaman-halaman yang menampilkan berbagai informasi data, seperti data gambar, data teks, data video, data audio dan berbagai macam jenis data lainnya. Dalam </w:t>
      </w:r>
      <w:proofErr w:type="spellStart"/>
      <w:r w:rsidRPr="006259F0">
        <w:rPr>
          <w:i/>
          <w:iCs/>
        </w:rPr>
        <w:t>website</w:t>
      </w:r>
      <w:proofErr w:type="spellEnd"/>
      <w:r>
        <w:t xml:space="preserve"> pada umumnya terbagi menjadi 2 jenis, yaitu </w:t>
      </w:r>
      <w:proofErr w:type="spellStart"/>
      <w:r w:rsidRPr="006259F0">
        <w:rPr>
          <w:i/>
          <w:iCs/>
        </w:rPr>
        <w:t>website</w:t>
      </w:r>
      <w:proofErr w:type="spellEnd"/>
      <w:r>
        <w:t xml:space="preserve"> statis dan </w:t>
      </w:r>
      <w:proofErr w:type="spellStart"/>
      <w:r w:rsidRPr="006259F0">
        <w:rPr>
          <w:i/>
          <w:iCs/>
        </w:rPr>
        <w:t>website</w:t>
      </w:r>
      <w:proofErr w:type="spellEnd"/>
      <w:r>
        <w:t xml:space="preserve"> dinamis</w:t>
      </w:r>
      <w:r w:rsidR="004E6959">
        <w:t xml:space="preserve">. </w:t>
      </w:r>
      <w:proofErr w:type="spellStart"/>
      <w:r w:rsidR="004E6959">
        <w:rPr>
          <w:i/>
          <w:iCs/>
        </w:rPr>
        <w:t>Website</w:t>
      </w:r>
      <w:proofErr w:type="spellEnd"/>
      <w:r w:rsidR="004E6959">
        <w:t xml:space="preserve"> dikatakan sebagai </w:t>
      </w:r>
      <w:proofErr w:type="spellStart"/>
      <w:r w:rsidR="004E6959">
        <w:rPr>
          <w:i/>
          <w:iCs/>
        </w:rPr>
        <w:t>website</w:t>
      </w:r>
      <w:proofErr w:type="spellEnd"/>
      <w:r w:rsidR="004E6959">
        <w:rPr>
          <w:i/>
          <w:iCs/>
        </w:rPr>
        <w:t xml:space="preserve"> </w:t>
      </w:r>
      <w:r w:rsidR="004E6959">
        <w:t xml:space="preserve">statis apabila informasi dalam </w:t>
      </w:r>
      <w:proofErr w:type="spellStart"/>
      <w:r w:rsidR="004E6959">
        <w:rPr>
          <w:i/>
          <w:iCs/>
        </w:rPr>
        <w:t>website</w:t>
      </w:r>
      <w:proofErr w:type="spellEnd"/>
      <w:r w:rsidR="004E6959">
        <w:rPr>
          <w:i/>
          <w:iCs/>
        </w:rPr>
        <w:t xml:space="preserve"> </w:t>
      </w:r>
      <w:r w:rsidR="004E6959">
        <w:t xml:space="preserve">tersebut bersifat tetap dan tidak di ubah dalam jangka waktu </w:t>
      </w:r>
      <w:r w:rsidR="004E6959">
        <w:lastRenderedPageBreak/>
        <w:t xml:space="preserve">lama. Sedangkan </w:t>
      </w:r>
      <w:proofErr w:type="spellStart"/>
      <w:r w:rsidR="004E6959">
        <w:rPr>
          <w:i/>
          <w:iCs/>
        </w:rPr>
        <w:t>website</w:t>
      </w:r>
      <w:proofErr w:type="spellEnd"/>
      <w:r w:rsidR="004E6959">
        <w:rPr>
          <w:i/>
          <w:iCs/>
        </w:rPr>
        <w:t xml:space="preserve"> </w:t>
      </w:r>
      <w:r w:rsidR="004E6959">
        <w:t>dinamis menampilkan informasi yang sering kali diubah secara periodik.</w:t>
      </w:r>
    </w:p>
    <w:p w14:paraId="414BBE5B" w14:textId="378A6A7B" w:rsidR="00286195" w:rsidRDefault="00286195" w:rsidP="00286195">
      <w:pPr>
        <w:pStyle w:val="Heading3"/>
        <w:numPr>
          <w:ilvl w:val="2"/>
          <w:numId w:val="4"/>
        </w:numPr>
      </w:pPr>
      <w:r>
        <w:t xml:space="preserve">MERN </w:t>
      </w:r>
      <w:proofErr w:type="spellStart"/>
      <w:r>
        <w:t>Stack</w:t>
      </w:r>
      <w:proofErr w:type="spellEnd"/>
    </w:p>
    <w:p w14:paraId="35031301" w14:textId="246DA061" w:rsidR="00286195" w:rsidRDefault="00286195" w:rsidP="00286195">
      <w:pPr>
        <w:ind w:left="720"/>
      </w:pPr>
      <w:r w:rsidRPr="00DB5DE8">
        <w:t xml:space="preserve">Pembuatan </w:t>
      </w:r>
      <w:proofErr w:type="spellStart"/>
      <w:r w:rsidRPr="00286195">
        <w:rPr>
          <w:i/>
          <w:iCs/>
        </w:rPr>
        <w:t>website</w:t>
      </w:r>
      <w:proofErr w:type="spellEnd"/>
      <w:r w:rsidRPr="00286195">
        <w:rPr>
          <w:i/>
          <w:iCs/>
        </w:rPr>
        <w:t xml:space="preserve"> </w:t>
      </w:r>
      <w:r w:rsidRPr="00DB5DE8">
        <w:t>dibuat menggunakan beberapa teknologi, teknologi yang digabungkan tersebut dinamakan “</w:t>
      </w:r>
      <w:proofErr w:type="spellStart"/>
      <w:r w:rsidRPr="00286195">
        <w:rPr>
          <w:i/>
          <w:iCs/>
        </w:rPr>
        <w:t>Stack</w:t>
      </w:r>
      <w:proofErr w:type="spellEnd"/>
      <w:r w:rsidRPr="00DB5DE8">
        <w:t xml:space="preserve">”. Salah satu contoh </w:t>
      </w:r>
      <w:proofErr w:type="spellStart"/>
      <w:r w:rsidRPr="00286195">
        <w:rPr>
          <w:i/>
          <w:iCs/>
        </w:rPr>
        <w:t>Stack</w:t>
      </w:r>
      <w:proofErr w:type="spellEnd"/>
      <w:r w:rsidRPr="00DB5DE8">
        <w:t xml:space="preserve"> populer adalah LAMP yang merupakan gabungan dari </w:t>
      </w:r>
      <w:r w:rsidRPr="00286195">
        <w:rPr>
          <w:i/>
          <w:iCs/>
        </w:rPr>
        <w:t xml:space="preserve">Linux, </w:t>
      </w:r>
      <w:proofErr w:type="spellStart"/>
      <w:r w:rsidRPr="00286195">
        <w:rPr>
          <w:i/>
          <w:iCs/>
        </w:rPr>
        <w:t>Apache</w:t>
      </w:r>
      <w:proofErr w:type="spellEnd"/>
      <w:r w:rsidRPr="00286195">
        <w:rPr>
          <w:i/>
          <w:iCs/>
        </w:rPr>
        <w:t xml:space="preserve">, </w:t>
      </w:r>
      <w:proofErr w:type="spellStart"/>
      <w:r w:rsidRPr="00286195">
        <w:rPr>
          <w:i/>
          <w:iCs/>
        </w:rPr>
        <w:t>MySQL</w:t>
      </w:r>
      <w:proofErr w:type="spellEnd"/>
      <w:r w:rsidRPr="00286195">
        <w:rPr>
          <w:i/>
          <w:iCs/>
        </w:rPr>
        <w:t>, PHP.</w:t>
      </w:r>
      <w:r w:rsidRPr="00DB5DE8">
        <w:t xml:space="preserve"> Sebelum adanya MERN </w:t>
      </w:r>
      <w:proofErr w:type="spellStart"/>
      <w:r w:rsidRPr="00DB5DE8">
        <w:t>Stack</w:t>
      </w:r>
      <w:proofErr w:type="spellEnd"/>
      <w:r w:rsidRPr="00DB5DE8">
        <w:t xml:space="preserve">, MEAN </w:t>
      </w:r>
      <w:proofErr w:type="spellStart"/>
      <w:r w:rsidRPr="00DB5DE8">
        <w:t>Stack</w:t>
      </w:r>
      <w:proofErr w:type="spellEnd"/>
      <w:r w:rsidRPr="00DB5DE8">
        <w:t xml:space="preserve"> telah ada yang di mana ini merupakan gabungan dari teknologi </w:t>
      </w:r>
      <w:r w:rsidRPr="00286195">
        <w:rPr>
          <w:i/>
          <w:iCs/>
        </w:rPr>
        <w:t xml:space="preserve">open </w:t>
      </w:r>
      <w:proofErr w:type="spellStart"/>
      <w:r w:rsidRPr="00286195">
        <w:rPr>
          <w:i/>
          <w:iCs/>
        </w:rPr>
        <w:t>source</w:t>
      </w:r>
      <w:proofErr w:type="spellEnd"/>
      <w:r w:rsidRPr="00DB5DE8">
        <w:t xml:space="preserve"> </w:t>
      </w:r>
      <w:proofErr w:type="spellStart"/>
      <w:r w:rsidRPr="00DB5DE8">
        <w:t>Mongodb</w:t>
      </w:r>
      <w:proofErr w:type="spellEnd"/>
      <w:r w:rsidRPr="00DB5DE8">
        <w:t xml:space="preserve">, Express </w:t>
      </w:r>
      <w:proofErr w:type="spellStart"/>
      <w:r w:rsidRPr="00DB5DE8">
        <w:t>js</w:t>
      </w:r>
      <w:proofErr w:type="spellEnd"/>
      <w:r w:rsidRPr="00DB5DE8">
        <w:t xml:space="preserve">, </w:t>
      </w:r>
      <w:proofErr w:type="spellStart"/>
      <w:r w:rsidRPr="00DB5DE8">
        <w:t>Angular</w:t>
      </w:r>
      <w:proofErr w:type="spellEnd"/>
      <w:r w:rsidRPr="00DB5DE8">
        <w:t xml:space="preserve"> Js dan </w:t>
      </w:r>
      <w:proofErr w:type="spellStart"/>
      <w:r w:rsidRPr="00DB5DE8">
        <w:t>Node</w:t>
      </w:r>
      <w:proofErr w:type="spellEnd"/>
      <w:r w:rsidRPr="00DB5DE8">
        <w:t xml:space="preserve"> </w:t>
      </w:r>
      <w:proofErr w:type="spellStart"/>
      <w:r w:rsidRPr="00DB5DE8">
        <w:t>js</w:t>
      </w:r>
      <w:proofErr w:type="spellEnd"/>
      <w:r w:rsidRPr="00DB5DE8">
        <w:t xml:space="preserve">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D26DAAF3E71247C28C0597331D83E189"/>
          </w:placeholder>
        </w:sdtPr>
        <w:sdtEndPr/>
        <w:sdtContent>
          <w:r w:rsidR="007F38FC" w:rsidRPr="007F38FC">
            <w:rPr>
              <w:color w:val="000000"/>
            </w:rPr>
            <w:t>(</w:t>
          </w:r>
          <w:proofErr w:type="spellStart"/>
          <w:r w:rsidR="007F38FC" w:rsidRPr="007F38FC">
            <w:rPr>
              <w:color w:val="000000"/>
            </w:rPr>
            <w:t>Subramanian</w:t>
          </w:r>
          <w:proofErr w:type="spellEnd"/>
          <w:r w:rsidR="007F38FC" w:rsidRPr="007F38FC">
            <w:rPr>
              <w:color w:val="000000"/>
            </w:rPr>
            <w:t>, 2017)</w:t>
          </w:r>
        </w:sdtContent>
      </w:sdt>
      <w:r w:rsidRPr="00286195">
        <w:rPr>
          <w:i/>
          <w:iCs/>
        </w:rPr>
        <w:t xml:space="preserve">. </w:t>
      </w:r>
      <w:r w:rsidRPr="00DB5DE8">
        <w:t xml:space="preserve">Setelah berkembangnya </w:t>
      </w:r>
      <w:proofErr w:type="spellStart"/>
      <w:r w:rsidRPr="00286195">
        <w:rPr>
          <w:i/>
          <w:iCs/>
        </w:rPr>
        <w:t>library</w:t>
      </w:r>
      <w:proofErr w:type="spellEnd"/>
      <w:r w:rsidRPr="00DB5DE8">
        <w:t xml:space="preserve"> </w:t>
      </w:r>
      <w:proofErr w:type="spellStart"/>
      <w:r w:rsidRPr="00DB5DE8">
        <w:t>React</w:t>
      </w:r>
      <w:proofErr w:type="spellEnd"/>
      <w:r w:rsidRPr="00DB5DE8">
        <w:t xml:space="preserve"> </w:t>
      </w:r>
      <w:proofErr w:type="spellStart"/>
      <w:r w:rsidRPr="00DB5DE8">
        <w:t>js</w:t>
      </w:r>
      <w:proofErr w:type="spellEnd"/>
      <w:r w:rsidRPr="00DB5DE8">
        <w:t xml:space="preserve"> yang begitu pesat dan menjadi </w:t>
      </w:r>
      <w:proofErr w:type="spellStart"/>
      <w:r w:rsidRPr="00286195">
        <w:rPr>
          <w:i/>
          <w:iCs/>
        </w:rPr>
        <w:t>library</w:t>
      </w:r>
      <w:proofErr w:type="spellEnd"/>
      <w:r w:rsidRPr="00DB5DE8">
        <w:t xml:space="preserve"> terpopuler saat ini berdasarkan data dari </w:t>
      </w:r>
      <w:proofErr w:type="spellStart"/>
      <w:r w:rsidRPr="00DB5DE8">
        <w:t>npmtrends</w:t>
      </w:r>
      <w:proofErr w:type="spellEnd"/>
      <w:r w:rsidRPr="00DB5DE8">
        <w:t xml:space="preserve"> </w:t>
      </w:r>
      <w:hyperlink r:id="rId12" w:history="1">
        <w:r w:rsidRPr="00DB5DE8">
          <w:rPr>
            <w:rStyle w:val="Hyperlink"/>
          </w:rPr>
          <w:t xml:space="preserve">@angular/core vs </w:t>
        </w:r>
        <w:proofErr w:type="spellStart"/>
        <w:r w:rsidRPr="00DB5DE8">
          <w:rPr>
            <w:rStyle w:val="Hyperlink"/>
          </w:rPr>
          <w:t>angular</w:t>
        </w:r>
        <w:proofErr w:type="spellEnd"/>
        <w:r w:rsidRPr="00DB5DE8">
          <w:rPr>
            <w:rStyle w:val="Hyperlink"/>
          </w:rPr>
          <w:t xml:space="preserve"> vs </w:t>
        </w:r>
        <w:proofErr w:type="spellStart"/>
        <w:r w:rsidRPr="00DB5DE8">
          <w:rPr>
            <w:rStyle w:val="Hyperlink"/>
          </w:rPr>
          <w:t>react</w:t>
        </w:r>
        <w:proofErr w:type="spellEnd"/>
        <w:r w:rsidRPr="00DB5DE8">
          <w:rPr>
            <w:rStyle w:val="Hyperlink"/>
          </w:rPr>
          <w:t xml:space="preserve"> vs </w:t>
        </w:r>
        <w:proofErr w:type="spellStart"/>
        <w:r w:rsidRPr="00DB5DE8">
          <w:rPr>
            <w:rStyle w:val="Hyperlink"/>
          </w:rPr>
          <w:t>vue</w:t>
        </w:r>
        <w:proofErr w:type="spellEnd"/>
        <w:r w:rsidRPr="00DB5DE8">
          <w:rPr>
            <w:rStyle w:val="Hyperlink"/>
          </w:rPr>
          <w:t xml:space="preserve"> | </w:t>
        </w:r>
        <w:proofErr w:type="spellStart"/>
        <w:r w:rsidRPr="00DB5DE8">
          <w:rPr>
            <w:rStyle w:val="Hyperlink"/>
          </w:rPr>
          <w:t>npm</w:t>
        </w:r>
        <w:proofErr w:type="spellEnd"/>
        <w:r w:rsidRPr="00DB5DE8">
          <w:rPr>
            <w:rStyle w:val="Hyperlink"/>
          </w:rPr>
          <w:t xml:space="preserve"> </w:t>
        </w:r>
        <w:proofErr w:type="spellStart"/>
        <w:r w:rsidRPr="00DB5DE8">
          <w:rPr>
            <w:rStyle w:val="Hyperlink"/>
          </w:rPr>
          <w:t>trends</w:t>
        </w:r>
        <w:proofErr w:type="spellEnd"/>
      </w:hyperlink>
      <w:r w:rsidRPr="00DB5DE8">
        <w:t xml:space="preserve">. </w:t>
      </w:r>
    </w:p>
    <w:p w14:paraId="4D47D42E" w14:textId="7514AB78" w:rsidR="00286195" w:rsidRPr="00DB5DE8" w:rsidRDefault="00286195" w:rsidP="00286195">
      <w:r w:rsidRPr="00DB5DE8">
        <w:rPr>
          <w:noProof/>
        </w:rPr>
        <w:drawing>
          <wp:inline distT="0" distB="0" distL="0" distR="0" wp14:anchorId="6C2561E5" wp14:editId="712987DF">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57A3CB3E" w14:textId="77777777" w:rsidR="00286195" w:rsidRPr="00DB5DE8" w:rsidRDefault="00286195" w:rsidP="00286195">
      <w:pPr>
        <w:pStyle w:val="Caption"/>
        <w:keepNext/>
        <w:ind w:firstLine="0"/>
        <w:jc w:val="center"/>
      </w:pPr>
      <w:r w:rsidRPr="00DB5DE8">
        <w:t xml:space="preserve">Gambar </w:t>
      </w:r>
      <w:r w:rsidRPr="00DB5DE8">
        <w:fldChar w:fldCharType="begin"/>
      </w:r>
      <w:r w:rsidRPr="00DB5DE8">
        <w:instrText xml:space="preserve"> SEQ Gambar \* ARABIC </w:instrText>
      </w:r>
      <w:r w:rsidRPr="00DB5DE8">
        <w:fldChar w:fldCharType="separate"/>
      </w:r>
      <w:r w:rsidRPr="00DB5DE8">
        <w:t>1</w:t>
      </w:r>
      <w:r w:rsidRPr="00DB5DE8">
        <w:fldChar w:fldCharType="end"/>
      </w:r>
      <w:r w:rsidRPr="00DB5DE8">
        <w:t xml:space="preserve"> Data </w:t>
      </w:r>
      <w:proofErr w:type="spellStart"/>
      <w:r w:rsidRPr="00DB5DE8">
        <w:rPr>
          <w:iCs w:val="0"/>
        </w:rPr>
        <w:t>npm</w:t>
      </w:r>
      <w:proofErr w:type="spellEnd"/>
      <w:r w:rsidRPr="00DB5DE8">
        <w:rPr>
          <w:iCs w:val="0"/>
        </w:rPr>
        <w:t xml:space="preserve"> </w:t>
      </w:r>
      <w:proofErr w:type="spellStart"/>
      <w:r w:rsidRPr="00DB5DE8">
        <w:rPr>
          <w:iCs w:val="0"/>
        </w:rPr>
        <w:t>trends</w:t>
      </w:r>
      <w:proofErr w:type="spellEnd"/>
      <w:r w:rsidRPr="00DB5DE8">
        <w:t xml:space="preserve"> berdasarkan jumlah unduhan</w:t>
      </w:r>
    </w:p>
    <w:p w14:paraId="41B8DDE5" w14:textId="77777777" w:rsidR="00286195" w:rsidRPr="00DB5DE8" w:rsidRDefault="00286195" w:rsidP="00286195">
      <w:pPr>
        <w:ind w:left="720"/>
      </w:pPr>
      <w:r w:rsidRPr="00DB5DE8">
        <w:t xml:space="preserve">Maka MERN </w:t>
      </w:r>
      <w:proofErr w:type="spellStart"/>
      <w:r w:rsidRPr="00DB5DE8">
        <w:t>Stack</w:t>
      </w:r>
      <w:proofErr w:type="spellEnd"/>
      <w:r w:rsidRPr="00DB5DE8">
        <w:t xml:space="preserve"> dibuat dengan hanya perlu mengganti </w:t>
      </w:r>
      <w:proofErr w:type="spellStart"/>
      <w:r w:rsidRPr="00DB5DE8">
        <w:t>Angular</w:t>
      </w:r>
      <w:proofErr w:type="spellEnd"/>
      <w:r w:rsidRPr="00DB5DE8">
        <w:t xml:space="preserve"> </w:t>
      </w:r>
      <w:proofErr w:type="spellStart"/>
      <w:r w:rsidRPr="00DB5DE8">
        <w:t>js</w:t>
      </w:r>
      <w:proofErr w:type="spellEnd"/>
      <w:r w:rsidRPr="00DB5DE8">
        <w:t xml:space="preserve"> menjadi </w:t>
      </w:r>
      <w:proofErr w:type="spellStart"/>
      <w:r w:rsidRPr="00DB5DE8">
        <w:t>React</w:t>
      </w:r>
      <w:proofErr w:type="spellEnd"/>
      <w:r w:rsidRPr="00DB5DE8">
        <w:t xml:space="preserve"> </w:t>
      </w:r>
      <w:proofErr w:type="spellStart"/>
      <w:r w:rsidRPr="00DB5DE8">
        <w:t>js</w:t>
      </w:r>
      <w:proofErr w:type="spellEnd"/>
      <w:r w:rsidRPr="00DB5DE8">
        <w:t xml:space="preserve"> sebagai alternatif </w:t>
      </w:r>
      <w:proofErr w:type="spellStart"/>
      <w:r w:rsidRPr="00286195">
        <w:rPr>
          <w:i/>
          <w:iCs/>
        </w:rPr>
        <w:t>library</w:t>
      </w:r>
      <w:proofErr w:type="spellEnd"/>
      <w:r w:rsidRPr="00DB5DE8">
        <w:t xml:space="preserve"> pembuatan </w:t>
      </w:r>
      <w:r w:rsidRPr="00286195">
        <w:rPr>
          <w:i/>
          <w:iCs/>
        </w:rPr>
        <w:t>front-</w:t>
      </w:r>
      <w:proofErr w:type="spellStart"/>
      <w:r w:rsidRPr="00286195">
        <w:rPr>
          <w:i/>
          <w:iCs/>
        </w:rPr>
        <w:t>end</w:t>
      </w:r>
      <w:proofErr w:type="spellEnd"/>
      <w:r w:rsidRPr="00DB5DE8">
        <w:t xml:space="preserve">. </w:t>
      </w:r>
    </w:p>
    <w:p w14:paraId="44823A4C" w14:textId="77777777" w:rsidR="00254B59" w:rsidRPr="00254B59" w:rsidRDefault="00254B59" w:rsidP="003F6A01">
      <w:pPr>
        <w:ind w:firstLine="0"/>
      </w:pPr>
    </w:p>
    <w:p w14:paraId="1441DFBE" w14:textId="58DC13D0" w:rsidR="00BB3DDE" w:rsidRPr="00DB5DE8" w:rsidRDefault="00BB3DDE" w:rsidP="00286195">
      <w:pPr>
        <w:pStyle w:val="Heading4"/>
        <w:numPr>
          <w:ilvl w:val="3"/>
          <w:numId w:val="4"/>
        </w:numPr>
      </w:pPr>
      <w:proofErr w:type="spellStart"/>
      <w:r w:rsidRPr="00DB5DE8">
        <w:lastRenderedPageBreak/>
        <w:t>Mongodb</w:t>
      </w:r>
      <w:proofErr w:type="spellEnd"/>
    </w:p>
    <w:p w14:paraId="3E314348" w14:textId="25CD08AC" w:rsidR="00BB3DDE" w:rsidRPr="00DB5DE8" w:rsidRDefault="00BB3DDE" w:rsidP="00286195">
      <w:pPr>
        <w:pStyle w:val="ListParagraph"/>
        <w:ind w:left="1080"/>
      </w:pPr>
      <w:proofErr w:type="spellStart"/>
      <w:r w:rsidRPr="00DB5DE8">
        <w:t>Mongodb</w:t>
      </w:r>
      <w:proofErr w:type="spellEnd"/>
      <w:r w:rsidRPr="00DB5DE8">
        <w:t xml:space="preserve"> merupakan suatu basis data </w:t>
      </w:r>
      <w:proofErr w:type="spellStart"/>
      <w:r w:rsidRPr="00DB5DE8">
        <w:t>noSQL</w:t>
      </w:r>
      <w:proofErr w:type="spellEnd"/>
      <w:r w:rsidRPr="00DB5DE8">
        <w:t xml:space="preserve"> (</w:t>
      </w:r>
      <w:proofErr w:type="spellStart"/>
      <w:r w:rsidRPr="00DB5DE8">
        <w:t>no</w:t>
      </w:r>
      <w:proofErr w:type="spellEnd"/>
      <w:r w:rsidRPr="00DB5DE8">
        <w:t xml:space="preserve"> </w:t>
      </w:r>
      <w:proofErr w:type="spellStart"/>
      <w:r w:rsidRPr="00DB5DE8">
        <w:t>Structured</w:t>
      </w:r>
      <w:proofErr w:type="spellEnd"/>
      <w:r w:rsidRPr="00DB5DE8">
        <w:t xml:space="preserve"> </w:t>
      </w:r>
      <w:proofErr w:type="spellStart"/>
      <w:r w:rsidRPr="00DB5DE8">
        <w:t>Query</w:t>
      </w:r>
      <w:proofErr w:type="spellEnd"/>
      <w:r w:rsidRPr="00DB5DE8">
        <w:t xml:space="preserve"> </w:t>
      </w:r>
      <w:proofErr w:type="spellStart"/>
      <w:r w:rsidRPr="00DB5DE8">
        <w:t>Language</w:t>
      </w:r>
      <w:proofErr w:type="spellEnd"/>
      <w:r w:rsidRPr="00DB5DE8">
        <w:t xml:space="preserve">) dengan skema yang fleksibel dan berorientasi JSON, di mana </w:t>
      </w:r>
      <w:proofErr w:type="spellStart"/>
      <w:r w:rsidRPr="00DB5DE8">
        <w:t>mongodb</w:t>
      </w:r>
      <w:proofErr w:type="spellEnd"/>
      <w:r w:rsidRPr="00DB5DE8">
        <w:t xml:space="preserve"> tidak menggunakan relasi maupun tabel seperti basis data SQL pada umumnya. Perbandingan dengan SQL yang menggunakan data berbentuk tabel dan </w:t>
      </w:r>
      <w:proofErr w:type="spellStart"/>
      <w:r w:rsidRPr="00DB5DE8">
        <w:t>ber</w:t>
      </w:r>
      <w:proofErr w:type="spellEnd"/>
      <w:r w:rsidRPr="00DB5DE8">
        <w:t xml:space="preserve"> relasi, pada </w:t>
      </w:r>
      <w:proofErr w:type="spellStart"/>
      <w:r w:rsidRPr="00DB5DE8">
        <w:t>mongodb</w:t>
      </w:r>
      <w:proofErr w:type="spellEnd"/>
      <w:r w:rsidRPr="00DB5DE8">
        <w:t xml:space="preserve"> menggunakan </w:t>
      </w:r>
      <w:proofErr w:type="spellStart"/>
      <w:r w:rsidRPr="00DB5DE8">
        <w:rPr>
          <w:i/>
          <w:iCs/>
        </w:rPr>
        <w:t>document-oriented</w:t>
      </w:r>
      <w:proofErr w:type="spellEnd"/>
      <w:r w:rsidRPr="00DB5DE8">
        <w:rPr>
          <w:i/>
          <w:iCs/>
        </w:rPr>
        <w:t xml:space="preserve"> </w:t>
      </w:r>
      <w:proofErr w:type="spellStart"/>
      <w:r w:rsidRPr="00DB5DE8">
        <w:rPr>
          <w:i/>
          <w:iCs/>
        </w:rPr>
        <w:t>database</w:t>
      </w:r>
      <w:proofErr w:type="spellEnd"/>
      <w:r w:rsidRPr="00DB5DE8">
        <w:rPr>
          <w:i/>
          <w:iCs/>
        </w:rPr>
        <w:t>.</w:t>
      </w:r>
      <w:r w:rsidRPr="00DB5DE8">
        <w:t xml:space="preserve"> Pada </w:t>
      </w:r>
      <w:proofErr w:type="spellStart"/>
      <w:r w:rsidRPr="00DB5DE8">
        <w:t>mongodb</w:t>
      </w:r>
      <w:proofErr w:type="spellEnd"/>
      <w:r w:rsidRPr="00DB5DE8">
        <w:t xml:space="preserve"> tempat penyimpanan disebut dokumen jika di SQL biasa disebut </w:t>
      </w:r>
      <w:proofErr w:type="spellStart"/>
      <w:r w:rsidRPr="00DB5DE8">
        <w:rPr>
          <w:i/>
          <w:iCs/>
        </w:rPr>
        <w:t>row</w:t>
      </w:r>
      <w:proofErr w:type="spellEnd"/>
      <w:r w:rsidRPr="00DB5DE8">
        <w:rPr>
          <w:i/>
          <w:iCs/>
        </w:rPr>
        <w:t xml:space="preserve">, </w:t>
      </w:r>
      <w:r w:rsidRPr="00DB5DE8">
        <w:t xml:space="preserve">untuk beberapa dokumen di </w:t>
      </w:r>
      <w:proofErr w:type="spellStart"/>
      <w:r w:rsidRPr="00DB5DE8">
        <w:t>mongodb</w:t>
      </w:r>
      <w:proofErr w:type="spellEnd"/>
      <w:r w:rsidRPr="00DB5DE8">
        <w:t xml:space="preserve"> disebut </w:t>
      </w:r>
      <w:proofErr w:type="spellStart"/>
      <w:r w:rsidRPr="00DB5DE8">
        <w:rPr>
          <w:i/>
          <w:iCs/>
        </w:rPr>
        <w:t>collection</w:t>
      </w:r>
      <w:proofErr w:type="spellEnd"/>
      <w:r w:rsidRPr="00DB5DE8">
        <w:rPr>
          <w:i/>
          <w:iCs/>
        </w:rPr>
        <w:t xml:space="preserve"> </w:t>
      </w:r>
      <w:r w:rsidRPr="00DB5DE8">
        <w:t xml:space="preserve">jika di SQL biasa disebut </w:t>
      </w:r>
      <w:proofErr w:type="spellStart"/>
      <w:r w:rsidRPr="00DB5DE8">
        <w:rPr>
          <w:i/>
          <w:iCs/>
        </w:rPr>
        <w:t>table</w:t>
      </w:r>
      <w:proofErr w:type="spellEnd"/>
      <w:r w:rsidRPr="00DB5DE8">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D8550F53BB4D4300B6375A4268678C37"/>
          </w:placeholder>
        </w:sdtPr>
        <w:sdtEndPr/>
        <w:sdtContent>
          <w:r w:rsidR="007F38FC" w:rsidRPr="007F38FC">
            <w:rPr>
              <w:color w:val="000000"/>
            </w:rPr>
            <w:t>(</w:t>
          </w:r>
          <w:proofErr w:type="spellStart"/>
          <w:r w:rsidR="007F38FC" w:rsidRPr="007F38FC">
            <w:rPr>
              <w:color w:val="000000"/>
            </w:rPr>
            <w:t>Subramanian</w:t>
          </w:r>
          <w:proofErr w:type="spellEnd"/>
          <w:r w:rsidR="007F38FC" w:rsidRPr="007F38FC">
            <w:rPr>
              <w:color w:val="000000"/>
            </w:rPr>
            <w:t>, 2017)</w:t>
          </w:r>
        </w:sdtContent>
      </w:sdt>
    </w:p>
    <w:p w14:paraId="02EEF109" w14:textId="2A38D39E" w:rsidR="00BB3DDE" w:rsidRPr="00DB5DE8" w:rsidRDefault="00BB3DDE" w:rsidP="00286195">
      <w:pPr>
        <w:pStyle w:val="Heading4"/>
        <w:numPr>
          <w:ilvl w:val="3"/>
          <w:numId w:val="4"/>
        </w:numPr>
      </w:pPr>
      <w:r w:rsidRPr="00DB5DE8">
        <w:t xml:space="preserve">Express </w:t>
      </w:r>
      <w:proofErr w:type="spellStart"/>
      <w:r w:rsidRPr="00DB5DE8">
        <w:t>js</w:t>
      </w:r>
      <w:proofErr w:type="spellEnd"/>
    </w:p>
    <w:p w14:paraId="23A18B83" w14:textId="5E356B8A" w:rsidR="00BB3DDE" w:rsidRPr="00DB5DE8" w:rsidRDefault="00BB3DDE" w:rsidP="006F2F2E">
      <w:pPr>
        <w:pStyle w:val="ListParagraph"/>
        <w:ind w:left="1080"/>
      </w:pPr>
      <w:r w:rsidRPr="00DB5DE8">
        <w:t xml:space="preserve">Express </w:t>
      </w:r>
      <w:proofErr w:type="spellStart"/>
      <w:r w:rsidRPr="00DB5DE8">
        <w:t>js</w:t>
      </w:r>
      <w:proofErr w:type="spellEnd"/>
      <w:r w:rsidRPr="00DB5DE8">
        <w:t xml:space="preserve"> merupakan suatu </w:t>
      </w:r>
      <w:proofErr w:type="spellStart"/>
      <w:r w:rsidRPr="00DB5DE8">
        <w:rPr>
          <w:i/>
          <w:iCs/>
        </w:rPr>
        <w:t>framework</w:t>
      </w:r>
      <w:proofErr w:type="spellEnd"/>
      <w:r w:rsidRPr="00DB5DE8">
        <w:t xml:space="preserve"> </w:t>
      </w:r>
      <w:proofErr w:type="spellStart"/>
      <w:r w:rsidRPr="00DB5DE8">
        <w:t>javascript</w:t>
      </w:r>
      <w:proofErr w:type="spellEnd"/>
      <w:r w:rsidRPr="00DB5DE8">
        <w:t xml:space="preserve"> yang dibuat untuk membuat kode lebih singkat dan lebih efektif pada sisi server. Express </w:t>
      </w:r>
      <w:proofErr w:type="spellStart"/>
      <w:r w:rsidRPr="00DB5DE8">
        <w:t>js</w:t>
      </w:r>
      <w:proofErr w:type="spellEnd"/>
      <w:r w:rsidRPr="00DB5DE8">
        <w:t xml:space="preserve"> digunakan untuk mendefinisikan rute, memerintahkan apa yang harus dilakukan setelah menemukan HTTP </w:t>
      </w:r>
      <w:proofErr w:type="spellStart"/>
      <w:r w:rsidRPr="00DB5DE8">
        <w:rPr>
          <w:i/>
          <w:iCs/>
        </w:rPr>
        <w:t>Request</w:t>
      </w:r>
      <w:proofErr w:type="spellEnd"/>
      <w:r w:rsidRPr="00DB5DE8">
        <w:rPr>
          <w:i/>
          <w:iCs/>
        </w:rPr>
        <w:t xml:space="preserve">.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D8550F53BB4D4300B6375A4268678C37"/>
          </w:placeholder>
        </w:sdtPr>
        <w:sdtEndPr/>
        <w:sdtContent>
          <w:r w:rsidR="007F38FC" w:rsidRPr="007F38FC">
            <w:rPr>
              <w:iCs/>
              <w:color w:val="000000"/>
            </w:rPr>
            <w:t>(</w:t>
          </w:r>
          <w:proofErr w:type="spellStart"/>
          <w:r w:rsidR="007F38FC" w:rsidRPr="007F38FC">
            <w:rPr>
              <w:iCs/>
              <w:color w:val="000000"/>
            </w:rPr>
            <w:t>Subramanian</w:t>
          </w:r>
          <w:proofErr w:type="spellEnd"/>
          <w:r w:rsidR="007F38FC" w:rsidRPr="007F38FC">
            <w:rPr>
              <w:iCs/>
              <w:color w:val="000000"/>
            </w:rPr>
            <w:t>, 2017)</w:t>
          </w:r>
        </w:sdtContent>
      </w:sdt>
      <w:r w:rsidRPr="00DB5DE8">
        <w:t xml:space="preserve"> Hal ini dilakukan pada saat membuat </w:t>
      </w:r>
      <w:proofErr w:type="spellStart"/>
      <w:r w:rsidRPr="00DB5DE8">
        <w:t>RESTFull</w:t>
      </w:r>
      <w:proofErr w:type="spellEnd"/>
      <w:r w:rsidRPr="00DB5DE8">
        <w:t xml:space="preserve"> API pada sisi </w:t>
      </w:r>
      <w:r w:rsidRPr="00DB5DE8">
        <w:rPr>
          <w:i/>
          <w:iCs/>
        </w:rPr>
        <w:t>server</w:t>
      </w:r>
      <w:r w:rsidRPr="00DB5DE8">
        <w:t xml:space="preserve"> </w:t>
      </w:r>
      <w:proofErr w:type="spellStart"/>
      <w:r w:rsidRPr="00DB5DE8">
        <w:t>dimana</w:t>
      </w:r>
      <w:proofErr w:type="spellEnd"/>
      <w:r w:rsidRPr="00DB5DE8">
        <w:t xml:space="preserve"> harus bisa </w:t>
      </w:r>
      <w:proofErr w:type="spellStart"/>
      <w:r w:rsidRPr="00DB5DE8">
        <w:t>merespon</w:t>
      </w:r>
      <w:proofErr w:type="spellEnd"/>
      <w:r w:rsidRPr="00DB5DE8">
        <w:t xml:space="preserve"> dan mengirimkan data API dari </w:t>
      </w:r>
      <w:proofErr w:type="spellStart"/>
      <w:r w:rsidRPr="00DB5DE8">
        <w:rPr>
          <w:i/>
          <w:iCs/>
        </w:rPr>
        <w:t>database</w:t>
      </w:r>
      <w:proofErr w:type="spellEnd"/>
      <w:r w:rsidRPr="00DB5DE8">
        <w:rPr>
          <w:i/>
          <w:iCs/>
        </w:rPr>
        <w:t xml:space="preserve"> </w:t>
      </w:r>
      <w:r w:rsidRPr="00DB5DE8">
        <w:t xml:space="preserve">ke sisi </w:t>
      </w:r>
      <w:proofErr w:type="spellStart"/>
      <w:r w:rsidRPr="00DB5DE8">
        <w:rPr>
          <w:i/>
          <w:iCs/>
        </w:rPr>
        <w:t>client</w:t>
      </w:r>
      <w:proofErr w:type="spellEnd"/>
      <w:r w:rsidRPr="00DB5DE8">
        <w:t xml:space="preserve"> yang telah di </w:t>
      </w:r>
      <w:proofErr w:type="spellStart"/>
      <w:r w:rsidRPr="00DB5DE8">
        <w:rPr>
          <w:i/>
          <w:iCs/>
        </w:rPr>
        <w:t>request</w:t>
      </w:r>
      <w:proofErr w:type="spellEnd"/>
      <w:r w:rsidRPr="00DB5DE8">
        <w:t>.</w:t>
      </w:r>
    </w:p>
    <w:p w14:paraId="0771DEA3" w14:textId="48D65719" w:rsidR="00BB3DDE" w:rsidRPr="00DB5DE8" w:rsidRDefault="00BB3DDE" w:rsidP="006F2F2E">
      <w:pPr>
        <w:pStyle w:val="Heading4"/>
        <w:numPr>
          <w:ilvl w:val="3"/>
          <w:numId w:val="4"/>
        </w:numPr>
      </w:pPr>
      <w:proofErr w:type="spellStart"/>
      <w:r w:rsidRPr="00DB5DE8">
        <w:t>React</w:t>
      </w:r>
      <w:proofErr w:type="spellEnd"/>
      <w:r w:rsidRPr="00DB5DE8">
        <w:t xml:space="preserve"> </w:t>
      </w:r>
      <w:proofErr w:type="spellStart"/>
      <w:r w:rsidRPr="00DB5DE8">
        <w:t>js</w:t>
      </w:r>
      <w:proofErr w:type="spellEnd"/>
    </w:p>
    <w:p w14:paraId="3676C69E" w14:textId="1564F4C3" w:rsidR="00BB3DDE" w:rsidRPr="00DB5DE8" w:rsidRDefault="00BB3DDE" w:rsidP="006F2F2E">
      <w:pPr>
        <w:pStyle w:val="ListParagraph"/>
        <w:ind w:left="1080"/>
      </w:pPr>
      <w:proofErr w:type="spellStart"/>
      <w:r w:rsidRPr="00DB5DE8">
        <w:t>React</w:t>
      </w:r>
      <w:proofErr w:type="spellEnd"/>
      <w:r w:rsidRPr="00DB5DE8">
        <w:t xml:space="preserve"> </w:t>
      </w:r>
      <w:proofErr w:type="spellStart"/>
      <w:r w:rsidRPr="00DB5DE8">
        <w:t>js</w:t>
      </w:r>
      <w:proofErr w:type="spellEnd"/>
      <w:r w:rsidRPr="00DB5DE8">
        <w:t xml:space="preserve"> merupakan sebuah </w:t>
      </w:r>
      <w:proofErr w:type="spellStart"/>
      <w:r w:rsidRPr="00DB5DE8">
        <w:rPr>
          <w:i/>
          <w:iCs/>
        </w:rPr>
        <w:t>library</w:t>
      </w:r>
      <w:proofErr w:type="spellEnd"/>
      <w:r w:rsidRPr="00DB5DE8">
        <w:t xml:space="preserve"> </w:t>
      </w:r>
      <w:r w:rsidRPr="00DB5DE8">
        <w:rPr>
          <w:i/>
          <w:iCs/>
        </w:rPr>
        <w:t xml:space="preserve">open </w:t>
      </w:r>
      <w:proofErr w:type="spellStart"/>
      <w:r w:rsidRPr="00DB5DE8">
        <w:rPr>
          <w:i/>
          <w:iCs/>
        </w:rPr>
        <w:t>source</w:t>
      </w:r>
      <w:proofErr w:type="spellEnd"/>
      <w:r w:rsidRPr="00DB5DE8">
        <w:t xml:space="preserve"> yang dikembangkan oleh Facebook yang digunakan untuk memvisualisasikan </w:t>
      </w:r>
      <w:proofErr w:type="spellStart"/>
      <w:r w:rsidRPr="00DB5DE8">
        <w:t>html</w:t>
      </w:r>
      <w:proofErr w:type="spellEnd"/>
      <w:r w:rsidRPr="00DB5DE8">
        <w:t xml:space="preserve">, dan </w:t>
      </w:r>
      <w:proofErr w:type="spellStart"/>
      <w:r w:rsidRPr="00DB5DE8">
        <w:t>React</w:t>
      </w:r>
      <w:proofErr w:type="spellEnd"/>
      <w:r w:rsidRPr="00DB5DE8">
        <w:t xml:space="preserve"> </w:t>
      </w:r>
      <w:proofErr w:type="spellStart"/>
      <w:r w:rsidRPr="00DB5DE8">
        <w:t>js</w:t>
      </w:r>
      <w:proofErr w:type="spellEnd"/>
      <w:r w:rsidRPr="00DB5DE8">
        <w:t xml:space="preserve"> bukan merupakan </w:t>
      </w:r>
      <w:proofErr w:type="spellStart"/>
      <w:r w:rsidRPr="00DB5DE8">
        <w:t>framework</w:t>
      </w:r>
      <w:proofErr w:type="spellEnd"/>
      <w:r w:rsidRPr="00DB5DE8">
        <w:t xml:space="preserve"> </w:t>
      </w:r>
      <w:proofErr w:type="spellStart"/>
      <w:r w:rsidRPr="00DB5DE8">
        <w:t>dimana</w:t>
      </w:r>
      <w:proofErr w:type="spellEnd"/>
      <w:r w:rsidRPr="00DB5DE8">
        <w:t xml:space="preserve"> </w:t>
      </w:r>
      <w:proofErr w:type="spellStart"/>
      <w:r w:rsidRPr="00DB5DE8">
        <w:t>framework</w:t>
      </w:r>
      <w:proofErr w:type="spellEnd"/>
      <w:r w:rsidRPr="00DB5DE8">
        <w:t xml:space="preserve"> pada umumnya menggunakan konsep MVC(</w:t>
      </w:r>
      <w:r w:rsidRPr="00DB5DE8">
        <w:rPr>
          <w:i/>
          <w:iCs/>
        </w:rPr>
        <w:t xml:space="preserve">model </w:t>
      </w:r>
      <w:proofErr w:type="spellStart"/>
      <w:r w:rsidRPr="00DB5DE8">
        <w:rPr>
          <w:i/>
          <w:iCs/>
        </w:rPr>
        <w:lastRenderedPageBreak/>
        <w:t>view</w:t>
      </w:r>
      <w:proofErr w:type="spellEnd"/>
      <w:r w:rsidRPr="00DB5DE8">
        <w:rPr>
          <w:i/>
          <w:iCs/>
        </w:rPr>
        <w:t xml:space="preserve"> </w:t>
      </w:r>
      <w:proofErr w:type="spellStart"/>
      <w:r w:rsidRPr="00DB5DE8">
        <w:rPr>
          <w:i/>
          <w:iCs/>
        </w:rPr>
        <w:t>controller</w:t>
      </w:r>
      <w:proofErr w:type="spellEnd"/>
      <w:r w:rsidRPr="00DB5DE8">
        <w:t xml:space="preserve">). .Fundamental yang harus dibuat pada </w:t>
      </w:r>
      <w:proofErr w:type="spellStart"/>
      <w:r w:rsidRPr="00DB5DE8">
        <w:t>react</w:t>
      </w:r>
      <w:proofErr w:type="spellEnd"/>
      <w:r w:rsidRPr="00DB5DE8">
        <w:t xml:space="preserve"> biasa disebut </w:t>
      </w:r>
      <w:proofErr w:type="spellStart"/>
      <w:r w:rsidRPr="00DB5DE8">
        <w:rPr>
          <w:i/>
          <w:iCs/>
        </w:rPr>
        <w:t>component</w:t>
      </w:r>
      <w:proofErr w:type="spellEnd"/>
      <w:r w:rsidRPr="00DB5DE8">
        <w:t xml:space="preserve">, </w:t>
      </w:r>
      <w:proofErr w:type="spellStart"/>
      <w:r w:rsidRPr="00DB5DE8">
        <w:t>didalam</w:t>
      </w:r>
      <w:proofErr w:type="spellEnd"/>
      <w:r w:rsidRPr="00DB5DE8">
        <w:t xml:space="preserve"> penggunaan </w:t>
      </w:r>
      <w:proofErr w:type="spellStart"/>
      <w:r w:rsidRPr="00DB5DE8">
        <w:t>React</w:t>
      </w:r>
      <w:proofErr w:type="spellEnd"/>
      <w:r w:rsidRPr="00DB5DE8">
        <w:t xml:space="preserve"> </w:t>
      </w:r>
      <w:proofErr w:type="spellStart"/>
      <w:r w:rsidRPr="00DB5DE8">
        <w:t>js</w:t>
      </w:r>
      <w:proofErr w:type="spellEnd"/>
      <w:r w:rsidRPr="00DB5DE8">
        <w:t xml:space="preserve"> yang harus dibuat adalah </w:t>
      </w:r>
      <w:proofErr w:type="spellStart"/>
      <w:r w:rsidRPr="00DB5DE8">
        <w:rPr>
          <w:i/>
          <w:iCs/>
        </w:rPr>
        <w:t>component</w:t>
      </w:r>
      <w:proofErr w:type="spellEnd"/>
      <w:r w:rsidRPr="00DB5DE8">
        <w:rPr>
          <w:i/>
          <w:iCs/>
        </w:rPr>
        <w:t xml:space="preserve">, </w:t>
      </w:r>
      <w:proofErr w:type="spellStart"/>
      <w:r w:rsidRPr="00DB5DE8">
        <w:rPr>
          <w:i/>
          <w:iCs/>
        </w:rPr>
        <w:t>component</w:t>
      </w:r>
      <w:proofErr w:type="spellEnd"/>
      <w:r w:rsidRPr="00DB5DE8">
        <w:rPr>
          <w:i/>
          <w:iCs/>
        </w:rPr>
        <w:t xml:space="preserve"> </w:t>
      </w:r>
      <w:r w:rsidRPr="00DB5DE8">
        <w:t xml:space="preserve"> digabungkan dengan </w:t>
      </w:r>
      <w:proofErr w:type="spellStart"/>
      <w:r w:rsidRPr="00DB5DE8">
        <w:rPr>
          <w:i/>
          <w:iCs/>
        </w:rPr>
        <w:t>component</w:t>
      </w:r>
      <w:proofErr w:type="spellEnd"/>
      <w:r w:rsidRPr="00DB5DE8">
        <w:t xml:space="preserve"> lain agar bisa menjadi satu kesatuan yang bisa di </w:t>
      </w:r>
      <w:proofErr w:type="spellStart"/>
      <w:r w:rsidRPr="00DB5DE8">
        <w:rPr>
          <w:i/>
          <w:iCs/>
        </w:rPr>
        <w:t>render</w:t>
      </w:r>
      <w:proofErr w:type="spellEnd"/>
      <w:r w:rsidRPr="00DB5DE8">
        <w:t xml:space="preserve"> sehingga membuatkan hasil sempurna analoginya seperti membuat mobil dengan lego </w:t>
      </w:r>
      <w:proofErr w:type="spellStart"/>
      <w:r w:rsidRPr="00DB5DE8">
        <w:t>dimana</w:t>
      </w:r>
      <w:proofErr w:type="spellEnd"/>
      <w:r w:rsidRPr="00DB5DE8">
        <w:t xml:space="preserve"> lego adalah suatu </w:t>
      </w:r>
      <w:proofErr w:type="spellStart"/>
      <w:r w:rsidRPr="00DB5DE8">
        <w:rPr>
          <w:i/>
          <w:iCs/>
        </w:rPr>
        <w:t>component</w:t>
      </w:r>
      <w:proofErr w:type="spellEnd"/>
      <w:r w:rsidRPr="00DB5DE8">
        <w:t xml:space="preserve"> yang disusun sedemikian rupa sehingga menghasilkan bentuk jadi yaitu mobil.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D8550F53BB4D4300B6375A4268678C37"/>
          </w:placeholder>
        </w:sdtPr>
        <w:sdtEndPr/>
        <w:sdtContent>
          <w:r w:rsidR="007F38FC" w:rsidRPr="007F38FC">
            <w:rPr>
              <w:color w:val="000000"/>
            </w:rPr>
            <w:t>(</w:t>
          </w:r>
          <w:proofErr w:type="spellStart"/>
          <w:r w:rsidR="007F38FC" w:rsidRPr="007F38FC">
            <w:rPr>
              <w:color w:val="000000"/>
            </w:rPr>
            <w:t>Subramanian</w:t>
          </w:r>
          <w:proofErr w:type="spellEnd"/>
          <w:r w:rsidR="007F38FC" w:rsidRPr="007F38FC">
            <w:rPr>
              <w:color w:val="000000"/>
            </w:rPr>
            <w:t>, 2017)</w:t>
          </w:r>
        </w:sdtContent>
      </w:sdt>
    </w:p>
    <w:p w14:paraId="05AE661B" w14:textId="13F636C8" w:rsidR="00BB3DDE" w:rsidRPr="00DB5DE8" w:rsidRDefault="00BB3DDE" w:rsidP="006F2F2E">
      <w:pPr>
        <w:pStyle w:val="Heading4"/>
        <w:numPr>
          <w:ilvl w:val="3"/>
          <w:numId w:val="4"/>
        </w:numPr>
      </w:pPr>
      <w:proofErr w:type="spellStart"/>
      <w:r w:rsidRPr="00DB5DE8">
        <w:t>Node</w:t>
      </w:r>
      <w:proofErr w:type="spellEnd"/>
      <w:r w:rsidRPr="00DB5DE8">
        <w:t xml:space="preserve"> </w:t>
      </w:r>
      <w:proofErr w:type="spellStart"/>
      <w:r w:rsidRPr="00DB5DE8">
        <w:t>js</w:t>
      </w:r>
      <w:proofErr w:type="spellEnd"/>
    </w:p>
    <w:p w14:paraId="0E8FD0F6" w14:textId="433FF241" w:rsidR="00BB3DDE" w:rsidRPr="00DB5DE8" w:rsidRDefault="00BB3DDE" w:rsidP="006F2F2E">
      <w:pPr>
        <w:pStyle w:val="ListParagraph"/>
        <w:ind w:left="1080"/>
      </w:pPr>
      <w:proofErr w:type="spellStart"/>
      <w:r w:rsidRPr="00DB5DE8">
        <w:t>Node</w:t>
      </w:r>
      <w:proofErr w:type="spellEnd"/>
      <w:r w:rsidRPr="00DB5DE8">
        <w:t xml:space="preserve"> </w:t>
      </w:r>
      <w:proofErr w:type="spellStart"/>
      <w:r w:rsidRPr="00DB5DE8">
        <w:t>js</w:t>
      </w:r>
      <w:proofErr w:type="spellEnd"/>
      <w:r w:rsidRPr="00DB5DE8">
        <w:t xml:space="preserve"> merupakan </w:t>
      </w:r>
      <w:proofErr w:type="spellStart"/>
      <w:r w:rsidRPr="00DB5DE8">
        <w:t>javascript</w:t>
      </w:r>
      <w:proofErr w:type="spellEnd"/>
      <w:r w:rsidRPr="00DB5DE8">
        <w:t xml:space="preserve"> yang bisa dijalankan </w:t>
      </w:r>
      <w:proofErr w:type="spellStart"/>
      <w:r w:rsidRPr="00DB5DE8">
        <w:t>diluar</w:t>
      </w:r>
      <w:proofErr w:type="spellEnd"/>
      <w:r w:rsidRPr="00DB5DE8">
        <w:t xml:space="preserve"> browser, jika pada </w:t>
      </w:r>
      <w:proofErr w:type="spellStart"/>
      <w:r w:rsidRPr="00DB5DE8">
        <w:t>java</w:t>
      </w:r>
      <w:proofErr w:type="spellEnd"/>
      <w:r w:rsidRPr="00DB5DE8">
        <w:t xml:space="preserve"> </w:t>
      </w:r>
      <w:proofErr w:type="spellStart"/>
      <w:r w:rsidRPr="00DB5DE8">
        <w:t>runtime</w:t>
      </w:r>
      <w:proofErr w:type="spellEnd"/>
      <w:r w:rsidRPr="00DB5DE8">
        <w:t xml:space="preserve"> akan menjalankan program </w:t>
      </w:r>
      <w:proofErr w:type="spellStart"/>
      <w:r w:rsidRPr="00DB5DE8">
        <w:t>java</w:t>
      </w:r>
      <w:proofErr w:type="spellEnd"/>
      <w:r w:rsidRPr="00DB5DE8">
        <w:t xml:space="preserve">, sedangkan </w:t>
      </w:r>
      <w:proofErr w:type="spellStart"/>
      <w:r w:rsidRPr="00DB5DE8">
        <w:t>javascript</w:t>
      </w:r>
      <w:proofErr w:type="spellEnd"/>
      <w:r w:rsidRPr="00DB5DE8">
        <w:t xml:space="preserve"> </w:t>
      </w:r>
      <w:proofErr w:type="spellStart"/>
      <w:r w:rsidRPr="00DB5DE8">
        <w:t>runtime</w:t>
      </w:r>
      <w:proofErr w:type="spellEnd"/>
      <w:r w:rsidRPr="00DB5DE8">
        <w:t xml:space="preserve"> akan menjalankan program </w:t>
      </w:r>
      <w:proofErr w:type="spellStart"/>
      <w:r w:rsidRPr="00DB5DE8">
        <w:t>javascript</w:t>
      </w:r>
      <w:proofErr w:type="spellEnd"/>
      <w:r w:rsidRPr="00DB5DE8">
        <w:t xml:space="preserve">. </w:t>
      </w:r>
      <w:proofErr w:type="spellStart"/>
      <w:r w:rsidRPr="00DB5DE8">
        <w:t>Node</w:t>
      </w:r>
      <w:proofErr w:type="spellEnd"/>
      <w:r w:rsidRPr="00DB5DE8">
        <w:t xml:space="preserve"> </w:t>
      </w:r>
      <w:proofErr w:type="spellStart"/>
      <w:r w:rsidRPr="00DB5DE8">
        <w:t>js</w:t>
      </w:r>
      <w:proofErr w:type="spellEnd"/>
      <w:r w:rsidRPr="00DB5DE8">
        <w:t xml:space="preserve"> memiliki </w:t>
      </w:r>
      <w:proofErr w:type="spellStart"/>
      <w:r w:rsidRPr="00DB5DE8">
        <w:rPr>
          <w:i/>
          <w:iCs/>
        </w:rPr>
        <w:t>modules</w:t>
      </w:r>
      <w:proofErr w:type="spellEnd"/>
      <w:r w:rsidRPr="00DB5DE8">
        <w:t xml:space="preserve"> di mana </w:t>
      </w:r>
      <w:proofErr w:type="spellStart"/>
      <w:r w:rsidRPr="00DB5DE8">
        <w:rPr>
          <w:i/>
          <w:iCs/>
        </w:rPr>
        <w:t>modules</w:t>
      </w:r>
      <w:proofErr w:type="spellEnd"/>
      <w:r w:rsidRPr="00DB5DE8">
        <w:t xml:space="preserve"> itu seperti </w:t>
      </w:r>
      <w:proofErr w:type="spellStart"/>
      <w:r w:rsidRPr="00DB5DE8">
        <w:rPr>
          <w:i/>
          <w:iCs/>
        </w:rPr>
        <w:t>library</w:t>
      </w:r>
      <w:proofErr w:type="spellEnd"/>
      <w:r w:rsidRPr="00DB5DE8">
        <w:t xml:space="preserve"> di </w:t>
      </w:r>
      <w:proofErr w:type="spellStart"/>
      <w:r w:rsidRPr="00DB5DE8">
        <w:t>javascript</w:t>
      </w:r>
      <w:proofErr w:type="spellEnd"/>
      <w:r w:rsidRPr="00DB5DE8">
        <w:t xml:space="preserve"> yang menyimpan fungsi-fungsi </w:t>
      </w:r>
      <w:proofErr w:type="spellStart"/>
      <w:r w:rsidRPr="00DB5DE8">
        <w:t>javascript</w:t>
      </w:r>
      <w:proofErr w:type="spellEnd"/>
      <w:r w:rsidRPr="00DB5DE8">
        <w:t xml:space="preserve"> lainnya yang bisa dipanggil sesuai kebutuhan, </w:t>
      </w:r>
      <w:proofErr w:type="spellStart"/>
      <w:r w:rsidRPr="00DB5DE8">
        <w:t>Node</w:t>
      </w:r>
      <w:proofErr w:type="spellEnd"/>
      <w:r w:rsidRPr="00DB5DE8">
        <w:t xml:space="preserve"> </w:t>
      </w:r>
      <w:proofErr w:type="spellStart"/>
      <w:r w:rsidRPr="00DB5DE8">
        <w:t>js</w:t>
      </w:r>
      <w:proofErr w:type="spellEnd"/>
      <w:r w:rsidRPr="00DB5DE8">
        <w:t xml:space="preserve"> memiliki banyak sekali </w:t>
      </w:r>
      <w:proofErr w:type="spellStart"/>
      <w:r w:rsidRPr="00DB5DE8">
        <w:rPr>
          <w:i/>
          <w:iCs/>
        </w:rPr>
        <w:t>modules</w:t>
      </w:r>
      <w:proofErr w:type="spellEnd"/>
      <w:r w:rsidRPr="00DB5DE8">
        <w:t xml:space="preserve"> yang terintegrasi sedemikian rupa di dalamnya untuk bisa menjalankan aplikasi </w:t>
      </w:r>
      <w:proofErr w:type="spellStart"/>
      <w:r w:rsidRPr="00DB5DE8">
        <w:t>nodejs</w:t>
      </w:r>
      <w:proofErr w:type="spellEnd"/>
      <w:r w:rsidRPr="00DB5DE8">
        <w:t xml:space="preserve"> itu sendiri. </w:t>
      </w:r>
      <w:proofErr w:type="spellStart"/>
      <w:r w:rsidRPr="00DB5DE8">
        <w:t>Node</w:t>
      </w:r>
      <w:proofErr w:type="spellEnd"/>
      <w:r w:rsidRPr="00DB5DE8">
        <w:t xml:space="preserve"> </w:t>
      </w:r>
      <w:proofErr w:type="spellStart"/>
      <w:r w:rsidRPr="00DB5DE8">
        <w:t>js</w:t>
      </w:r>
      <w:proofErr w:type="spellEnd"/>
      <w:r w:rsidRPr="00DB5DE8">
        <w:t xml:space="preserve"> memiliki sistem manajer paket atau biasa disebut </w:t>
      </w:r>
      <w:proofErr w:type="spellStart"/>
      <w:r w:rsidRPr="00DB5DE8">
        <w:rPr>
          <w:i/>
          <w:iCs/>
        </w:rPr>
        <w:t>package</w:t>
      </w:r>
      <w:proofErr w:type="spellEnd"/>
      <w:r w:rsidRPr="00DB5DE8">
        <w:rPr>
          <w:i/>
          <w:iCs/>
        </w:rPr>
        <w:t xml:space="preserve"> </w:t>
      </w:r>
      <w:proofErr w:type="spellStart"/>
      <w:r w:rsidRPr="00DB5DE8">
        <w:rPr>
          <w:i/>
          <w:iCs/>
        </w:rPr>
        <w:t>manager</w:t>
      </w:r>
      <w:proofErr w:type="spellEnd"/>
      <w:r w:rsidRPr="00DB5DE8">
        <w:t xml:space="preserve"> yaitu </w:t>
      </w:r>
      <w:proofErr w:type="spellStart"/>
      <w:r w:rsidRPr="00DB5DE8">
        <w:t>npm</w:t>
      </w:r>
      <w:proofErr w:type="spellEnd"/>
      <w:r w:rsidRPr="00DB5DE8">
        <w:t xml:space="preserve"> (</w:t>
      </w:r>
      <w:proofErr w:type="spellStart"/>
      <w:r w:rsidRPr="00DB5DE8">
        <w:t>node</w:t>
      </w:r>
      <w:proofErr w:type="spellEnd"/>
      <w:r w:rsidRPr="00DB5DE8">
        <w:t xml:space="preserve"> </w:t>
      </w:r>
      <w:proofErr w:type="spellStart"/>
      <w:r w:rsidRPr="00DB5DE8">
        <w:rPr>
          <w:i/>
          <w:iCs/>
        </w:rPr>
        <w:t>package</w:t>
      </w:r>
      <w:proofErr w:type="spellEnd"/>
      <w:r w:rsidRPr="00DB5DE8">
        <w:rPr>
          <w:i/>
          <w:iCs/>
        </w:rPr>
        <w:t xml:space="preserve"> </w:t>
      </w:r>
      <w:proofErr w:type="spellStart"/>
      <w:r w:rsidRPr="00DB5DE8">
        <w:rPr>
          <w:i/>
          <w:iCs/>
        </w:rPr>
        <w:t>managaer</w:t>
      </w:r>
      <w:proofErr w:type="spellEnd"/>
      <w:r w:rsidRPr="00DB5DE8">
        <w:t xml:space="preserve">), untuk bisa menjalankan aplikasi </w:t>
      </w:r>
      <w:proofErr w:type="spellStart"/>
      <w:r w:rsidRPr="00DB5DE8">
        <w:t>website</w:t>
      </w:r>
      <w:proofErr w:type="spellEnd"/>
      <w:r w:rsidRPr="00DB5DE8">
        <w:t xml:space="preserve"> yang menggunakan </w:t>
      </w:r>
      <w:proofErr w:type="spellStart"/>
      <w:r w:rsidRPr="00DB5DE8">
        <w:t>javascript</w:t>
      </w:r>
      <w:proofErr w:type="spellEnd"/>
      <w:r w:rsidRPr="00DB5DE8">
        <w:t xml:space="preserve"> </w:t>
      </w:r>
      <w:proofErr w:type="spellStart"/>
      <w:r w:rsidRPr="00DB5DE8">
        <w:rPr>
          <w:i/>
          <w:iCs/>
        </w:rPr>
        <w:t>library</w:t>
      </w:r>
      <w:proofErr w:type="spellEnd"/>
      <w:r w:rsidRPr="00DB5DE8">
        <w:t xml:space="preserve"> atau </w:t>
      </w:r>
      <w:proofErr w:type="spellStart"/>
      <w:r w:rsidRPr="00DB5DE8">
        <w:rPr>
          <w:i/>
          <w:iCs/>
        </w:rPr>
        <w:t>framework</w:t>
      </w:r>
      <w:proofErr w:type="spellEnd"/>
      <w:r w:rsidRPr="00DB5DE8">
        <w:rPr>
          <w:i/>
          <w:iCs/>
        </w:rPr>
        <w:t xml:space="preserve"> </w:t>
      </w:r>
      <w:r w:rsidRPr="00DB5DE8">
        <w:t xml:space="preserve">harus </w:t>
      </w:r>
      <w:proofErr w:type="spellStart"/>
      <w:r w:rsidRPr="00DB5DE8">
        <w:t>menginstal</w:t>
      </w:r>
      <w:proofErr w:type="spellEnd"/>
      <w:r w:rsidRPr="00DB5DE8">
        <w:t xml:space="preserve"> </w:t>
      </w:r>
      <w:proofErr w:type="spellStart"/>
      <w:r w:rsidRPr="00DB5DE8">
        <w:rPr>
          <w:i/>
          <w:iCs/>
        </w:rPr>
        <w:t>package-package</w:t>
      </w:r>
      <w:proofErr w:type="spellEnd"/>
      <w:r w:rsidRPr="00DB5DE8">
        <w:t xml:space="preserve"> yang diperlukan terlebih dahulu.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D8550F53BB4D4300B6375A4268678C37"/>
          </w:placeholder>
        </w:sdtPr>
        <w:sdtEndPr/>
        <w:sdtContent>
          <w:r w:rsidR="007F38FC" w:rsidRPr="007F38FC">
            <w:rPr>
              <w:color w:val="000000"/>
            </w:rPr>
            <w:t>(</w:t>
          </w:r>
          <w:proofErr w:type="spellStart"/>
          <w:r w:rsidR="007F38FC" w:rsidRPr="007F38FC">
            <w:rPr>
              <w:color w:val="000000"/>
            </w:rPr>
            <w:t>Subramanian</w:t>
          </w:r>
          <w:proofErr w:type="spellEnd"/>
          <w:r w:rsidR="007F38FC" w:rsidRPr="007F38FC">
            <w:rPr>
              <w:color w:val="000000"/>
            </w:rPr>
            <w:t>, 2017)</w:t>
          </w:r>
        </w:sdtContent>
      </w:sdt>
    </w:p>
    <w:p w14:paraId="30081FE6" w14:textId="77777777" w:rsidR="00BB3DDE" w:rsidRPr="00DB5DE8" w:rsidRDefault="00BB3DDE" w:rsidP="00BB3DDE"/>
    <w:sectPr w:rsidR="00BB3DDE" w:rsidRPr="00DB5DE8" w:rsidSect="00BB3DD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9BB1" w14:textId="77777777" w:rsidR="00101827" w:rsidRDefault="00101827">
      <w:pPr>
        <w:spacing w:line="240" w:lineRule="auto"/>
      </w:pPr>
      <w:r>
        <w:separator/>
      </w:r>
    </w:p>
  </w:endnote>
  <w:endnote w:type="continuationSeparator" w:id="0">
    <w:p w14:paraId="49BE3EF1" w14:textId="77777777" w:rsidR="00101827" w:rsidRDefault="00101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314264"/>
      <w:docPartObj>
        <w:docPartGallery w:val="Page Numbers (Bottom of Page)"/>
        <w:docPartUnique/>
      </w:docPartObj>
    </w:sdtPr>
    <w:sdtEndPr>
      <w:rPr>
        <w:noProof/>
      </w:rPr>
    </w:sdtEndPr>
    <w:sdtContent>
      <w:p w14:paraId="7F378C6A" w14:textId="77777777" w:rsidR="00A44120" w:rsidRDefault="00BB3DDE" w:rsidP="00764080">
        <w:pPr>
          <w:pStyle w:val="Footer"/>
          <w:ind w:firstLine="0"/>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518F" w14:textId="77777777" w:rsidR="00101827" w:rsidRDefault="00101827">
      <w:pPr>
        <w:spacing w:line="240" w:lineRule="auto"/>
      </w:pPr>
      <w:r>
        <w:separator/>
      </w:r>
    </w:p>
  </w:footnote>
  <w:footnote w:type="continuationSeparator" w:id="0">
    <w:p w14:paraId="71A84A50" w14:textId="77777777" w:rsidR="00101827" w:rsidRDefault="00101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EE30" w14:textId="77777777" w:rsidR="00A44120" w:rsidRDefault="0010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1533" w14:textId="77777777" w:rsidR="00A44120" w:rsidRDefault="0010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511B" w14:textId="77777777" w:rsidR="00A44120" w:rsidRDefault="00101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EC1FB9"/>
    <w:multiLevelType w:val="hybridMultilevel"/>
    <w:tmpl w:val="66AC3EC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21916CE8"/>
    <w:multiLevelType w:val="hybridMultilevel"/>
    <w:tmpl w:val="B3FE9AD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3B0F7AD5"/>
    <w:multiLevelType w:val="hybridMultilevel"/>
    <w:tmpl w:val="EAF0B4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EF347E"/>
    <w:multiLevelType w:val="multilevel"/>
    <w:tmpl w:val="76F4CB6A"/>
    <w:lvl w:ilvl="0">
      <w:start w:val="1"/>
      <w:numFmt w:val="decimal"/>
      <w:lvlText w:val="%1."/>
      <w:lvlJc w:val="left"/>
      <w:pPr>
        <w:ind w:left="36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8C27DFC"/>
    <w:multiLevelType w:val="hybridMultilevel"/>
    <w:tmpl w:val="CC461F8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5E815095"/>
    <w:multiLevelType w:val="hybridMultilevel"/>
    <w:tmpl w:val="8DCC772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8E"/>
    <w:rsid w:val="00015810"/>
    <w:rsid w:val="000257C7"/>
    <w:rsid w:val="00046E46"/>
    <w:rsid w:val="000B2CA3"/>
    <w:rsid w:val="000B5663"/>
    <w:rsid w:val="000E5978"/>
    <w:rsid w:val="00101827"/>
    <w:rsid w:val="001A1D49"/>
    <w:rsid w:val="00205312"/>
    <w:rsid w:val="002136DC"/>
    <w:rsid w:val="00254B59"/>
    <w:rsid w:val="00286195"/>
    <w:rsid w:val="002D4296"/>
    <w:rsid w:val="00311EF8"/>
    <w:rsid w:val="0034696A"/>
    <w:rsid w:val="00366D65"/>
    <w:rsid w:val="003A05A0"/>
    <w:rsid w:val="003C3B6B"/>
    <w:rsid w:val="003C558C"/>
    <w:rsid w:val="003F3FA5"/>
    <w:rsid w:val="003F6A01"/>
    <w:rsid w:val="004228A7"/>
    <w:rsid w:val="004B4FC3"/>
    <w:rsid w:val="004C3B5D"/>
    <w:rsid w:val="004E6959"/>
    <w:rsid w:val="00536B8E"/>
    <w:rsid w:val="005456DF"/>
    <w:rsid w:val="00561C8E"/>
    <w:rsid w:val="005E6892"/>
    <w:rsid w:val="00610C0E"/>
    <w:rsid w:val="006259F0"/>
    <w:rsid w:val="006D0F28"/>
    <w:rsid w:val="006F2F2E"/>
    <w:rsid w:val="0070293F"/>
    <w:rsid w:val="007245CE"/>
    <w:rsid w:val="007445EC"/>
    <w:rsid w:val="0079512B"/>
    <w:rsid w:val="007F38FC"/>
    <w:rsid w:val="00842C31"/>
    <w:rsid w:val="0086108C"/>
    <w:rsid w:val="008C4A1E"/>
    <w:rsid w:val="009E58D6"/>
    <w:rsid w:val="009F3844"/>
    <w:rsid w:val="00A60DFD"/>
    <w:rsid w:val="00A82E74"/>
    <w:rsid w:val="00AF3463"/>
    <w:rsid w:val="00B13631"/>
    <w:rsid w:val="00B43358"/>
    <w:rsid w:val="00BB2095"/>
    <w:rsid w:val="00BB3DDE"/>
    <w:rsid w:val="00BC69D3"/>
    <w:rsid w:val="00C0429E"/>
    <w:rsid w:val="00C95109"/>
    <w:rsid w:val="00C95B59"/>
    <w:rsid w:val="00CB5B70"/>
    <w:rsid w:val="00D24A14"/>
    <w:rsid w:val="00DB5DE8"/>
    <w:rsid w:val="00DC12EE"/>
    <w:rsid w:val="00E022B9"/>
    <w:rsid w:val="00E169D2"/>
    <w:rsid w:val="00E31108"/>
    <w:rsid w:val="00E573C0"/>
    <w:rsid w:val="00E84DDF"/>
    <w:rsid w:val="00EA04D7"/>
    <w:rsid w:val="00EA2381"/>
    <w:rsid w:val="00EA5C39"/>
    <w:rsid w:val="00EF59BD"/>
    <w:rsid w:val="00F15794"/>
    <w:rsid w:val="00F53819"/>
    <w:rsid w:val="00F6679E"/>
    <w:rsid w:val="00F859CD"/>
    <w:rsid w:val="00FC1567"/>
    <w:rsid w:val="00FC4651"/>
    <w:rsid w:val="00FC6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0C9F"/>
  <w15:chartTrackingRefBased/>
  <w15:docId w15:val="{53ADDCC8-3E7D-4E84-9315-549116F4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DE"/>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BB3DDE"/>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BB3DDE"/>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DFD"/>
    <w:pPr>
      <w:keepNext/>
      <w:keepLines/>
      <w:spacing w:before="4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86195"/>
    <w:pPr>
      <w:keepNext/>
      <w:keepLines/>
      <w:spacing w:before="4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DE"/>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BB3DDE"/>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BB3DDE"/>
    <w:pPr>
      <w:tabs>
        <w:tab w:val="center" w:pos="4680"/>
        <w:tab w:val="right" w:pos="9360"/>
      </w:tabs>
      <w:spacing w:line="240" w:lineRule="auto"/>
    </w:pPr>
  </w:style>
  <w:style w:type="character" w:customStyle="1" w:styleId="HeaderChar">
    <w:name w:val="Header Char"/>
    <w:basedOn w:val="DefaultParagraphFont"/>
    <w:link w:val="Header"/>
    <w:uiPriority w:val="99"/>
    <w:rsid w:val="00BB3DDE"/>
    <w:rPr>
      <w:rFonts w:ascii="Times New Roman" w:hAnsi="Times New Roman"/>
      <w:sz w:val="24"/>
      <w:lang w:val="en-US"/>
    </w:rPr>
  </w:style>
  <w:style w:type="paragraph" w:styleId="Footer">
    <w:name w:val="footer"/>
    <w:basedOn w:val="Normal"/>
    <w:link w:val="FooterChar"/>
    <w:uiPriority w:val="99"/>
    <w:unhideWhenUsed/>
    <w:rsid w:val="00BB3DDE"/>
    <w:pPr>
      <w:tabs>
        <w:tab w:val="center" w:pos="4680"/>
        <w:tab w:val="right" w:pos="9360"/>
      </w:tabs>
      <w:spacing w:line="240" w:lineRule="auto"/>
    </w:pPr>
  </w:style>
  <w:style w:type="character" w:customStyle="1" w:styleId="FooterChar">
    <w:name w:val="Footer Char"/>
    <w:basedOn w:val="DefaultParagraphFont"/>
    <w:link w:val="Footer"/>
    <w:uiPriority w:val="99"/>
    <w:rsid w:val="00BB3DDE"/>
    <w:rPr>
      <w:rFonts w:ascii="Times New Roman" w:hAnsi="Times New Roman"/>
      <w:sz w:val="24"/>
      <w:lang w:val="en-US"/>
    </w:rPr>
  </w:style>
  <w:style w:type="table" w:styleId="TableGrid">
    <w:name w:val="Table Grid"/>
    <w:basedOn w:val="TableNormal"/>
    <w:uiPriority w:val="39"/>
    <w:rsid w:val="00BB3D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BB3DDE"/>
    <w:pPr>
      <w:spacing w:after="120" w:line="240" w:lineRule="auto"/>
      <w:ind w:firstLine="0"/>
      <w:jc w:val="center"/>
    </w:pPr>
    <w:rPr>
      <w:noProof/>
      <w:lang w:eastAsia="id-ID"/>
    </w:rPr>
  </w:style>
  <w:style w:type="paragraph" w:customStyle="1" w:styleId="Caption-Gambar">
    <w:name w:val="Caption - Gambar"/>
    <w:basedOn w:val="Caption"/>
    <w:next w:val="Normal"/>
    <w:qFormat/>
    <w:rsid w:val="00BB3DDE"/>
    <w:pPr>
      <w:spacing w:before="120" w:after="360"/>
      <w:ind w:firstLine="0"/>
      <w:jc w:val="center"/>
    </w:pPr>
    <w:rPr>
      <w:i w:val="0"/>
      <w:color w:val="auto"/>
      <w:sz w:val="24"/>
    </w:rPr>
  </w:style>
  <w:style w:type="paragraph" w:customStyle="1" w:styleId="Caption-Table">
    <w:name w:val="Caption - Table"/>
    <w:basedOn w:val="Caption"/>
    <w:qFormat/>
    <w:rsid w:val="00BB3DDE"/>
    <w:pPr>
      <w:spacing w:after="120"/>
      <w:ind w:firstLine="0"/>
      <w:jc w:val="center"/>
    </w:pPr>
    <w:rPr>
      <w:i w:val="0"/>
      <w:color w:val="auto"/>
      <w:sz w:val="24"/>
    </w:rPr>
  </w:style>
  <w:style w:type="paragraph" w:styleId="Caption">
    <w:name w:val="caption"/>
    <w:basedOn w:val="Normal"/>
    <w:next w:val="Normal"/>
    <w:uiPriority w:val="35"/>
    <w:unhideWhenUsed/>
    <w:qFormat/>
    <w:rsid w:val="00BB3DDE"/>
    <w:pPr>
      <w:spacing w:after="200" w:line="240" w:lineRule="auto"/>
    </w:pPr>
    <w:rPr>
      <w:i/>
      <w:iCs/>
      <w:color w:val="44546A" w:themeColor="text2"/>
      <w:sz w:val="18"/>
      <w:szCs w:val="18"/>
    </w:rPr>
  </w:style>
  <w:style w:type="paragraph" w:styleId="ListParagraph">
    <w:name w:val="List Paragraph"/>
    <w:basedOn w:val="Normal"/>
    <w:uiPriority w:val="34"/>
    <w:qFormat/>
    <w:rsid w:val="00BB3DDE"/>
    <w:pPr>
      <w:ind w:left="720"/>
      <w:contextualSpacing/>
    </w:pPr>
  </w:style>
  <w:style w:type="character" w:styleId="Hyperlink">
    <w:name w:val="Hyperlink"/>
    <w:basedOn w:val="DefaultParagraphFont"/>
    <w:uiPriority w:val="99"/>
    <w:unhideWhenUsed/>
    <w:rsid w:val="00BB3DDE"/>
    <w:rPr>
      <w:color w:val="0563C1" w:themeColor="hyperlink"/>
      <w:u w:val="single"/>
    </w:rPr>
  </w:style>
  <w:style w:type="paragraph" w:styleId="NoSpacing">
    <w:name w:val="No Spacing"/>
    <w:uiPriority w:val="1"/>
    <w:qFormat/>
    <w:rsid w:val="00BB3DDE"/>
    <w:pPr>
      <w:spacing w:after="0" w:line="240" w:lineRule="auto"/>
    </w:pPr>
    <w:rPr>
      <w:rFonts w:ascii="Times New Roman" w:hAnsi="Times New Roman"/>
      <w:sz w:val="24"/>
      <w:lang w:val="en-US"/>
    </w:rPr>
  </w:style>
  <w:style w:type="character" w:styleId="PlaceholderText">
    <w:name w:val="Placeholder Text"/>
    <w:basedOn w:val="DefaultParagraphFont"/>
    <w:uiPriority w:val="99"/>
    <w:semiHidden/>
    <w:rsid w:val="00E31108"/>
    <w:rPr>
      <w:color w:val="808080"/>
    </w:rPr>
  </w:style>
  <w:style w:type="character" w:customStyle="1" w:styleId="Heading3Char">
    <w:name w:val="Heading 3 Char"/>
    <w:basedOn w:val="DefaultParagraphFont"/>
    <w:link w:val="Heading3"/>
    <w:uiPriority w:val="9"/>
    <w:rsid w:val="00A60DFD"/>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rsid w:val="00286195"/>
    <w:rPr>
      <w:rFonts w:ascii="Times New Roman" w:eastAsiaTheme="majorEastAsia" w:hAnsi="Times New Roman" w:cstheme="majorBidi"/>
      <w:b/>
      <w:i/>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015">
      <w:bodyDiv w:val="1"/>
      <w:marLeft w:val="0"/>
      <w:marRight w:val="0"/>
      <w:marTop w:val="0"/>
      <w:marBottom w:val="0"/>
      <w:divBdr>
        <w:top w:val="none" w:sz="0" w:space="0" w:color="auto"/>
        <w:left w:val="none" w:sz="0" w:space="0" w:color="auto"/>
        <w:bottom w:val="none" w:sz="0" w:space="0" w:color="auto"/>
        <w:right w:val="none" w:sz="0" w:space="0" w:color="auto"/>
      </w:divBdr>
    </w:div>
    <w:div w:id="90324876">
      <w:bodyDiv w:val="1"/>
      <w:marLeft w:val="0"/>
      <w:marRight w:val="0"/>
      <w:marTop w:val="0"/>
      <w:marBottom w:val="0"/>
      <w:divBdr>
        <w:top w:val="none" w:sz="0" w:space="0" w:color="auto"/>
        <w:left w:val="none" w:sz="0" w:space="0" w:color="auto"/>
        <w:bottom w:val="none" w:sz="0" w:space="0" w:color="auto"/>
        <w:right w:val="none" w:sz="0" w:space="0" w:color="auto"/>
      </w:divBdr>
    </w:div>
    <w:div w:id="104732042">
      <w:bodyDiv w:val="1"/>
      <w:marLeft w:val="0"/>
      <w:marRight w:val="0"/>
      <w:marTop w:val="0"/>
      <w:marBottom w:val="0"/>
      <w:divBdr>
        <w:top w:val="none" w:sz="0" w:space="0" w:color="auto"/>
        <w:left w:val="none" w:sz="0" w:space="0" w:color="auto"/>
        <w:bottom w:val="none" w:sz="0" w:space="0" w:color="auto"/>
        <w:right w:val="none" w:sz="0" w:space="0" w:color="auto"/>
      </w:divBdr>
    </w:div>
    <w:div w:id="107629185">
      <w:bodyDiv w:val="1"/>
      <w:marLeft w:val="0"/>
      <w:marRight w:val="0"/>
      <w:marTop w:val="0"/>
      <w:marBottom w:val="0"/>
      <w:divBdr>
        <w:top w:val="none" w:sz="0" w:space="0" w:color="auto"/>
        <w:left w:val="none" w:sz="0" w:space="0" w:color="auto"/>
        <w:bottom w:val="none" w:sz="0" w:space="0" w:color="auto"/>
        <w:right w:val="none" w:sz="0" w:space="0" w:color="auto"/>
      </w:divBdr>
    </w:div>
    <w:div w:id="131556138">
      <w:bodyDiv w:val="1"/>
      <w:marLeft w:val="0"/>
      <w:marRight w:val="0"/>
      <w:marTop w:val="0"/>
      <w:marBottom w:val="0"/>
      <w:divBdr>
        <w:top w:val="none" w:sz="0" w:space="0" w:color="auto"/>
        <w:left w:val="none" w:sz="0" w:space="0" w:color="auto"/>
        <w:bottom w:val="none" w:sz="0" w:space="0" w:color="auto"/>
        <w:right w:val="none" w:sz="0" w:space="0" w:color="auto"/>
      </w:divBdr>
    </w:div>
    <w:div w:id="132480405">
      <w:bodyDiv w:val="1"/>
      <w:marLeft w:val="0"/>
      <w:marRight w:val="0"/>
      <w:marTop w:val="0"/>
      <w:marBottom w:val="0"/>
      <w:divBdr>
        <w:top w:val="none" w:sz="0" w:space="0" w:color="auto"/>
        <w:left w:val="none" w:sz="0" w:space="0" w:color="auto"/>
        <w:bottom w:val="none" w:sz="0" w:space="0" w:color="auto"/>
        <w:right w:val="none" w:sz="0" w:space="0" w:color="auto"/>
      </w:divBdr>
    </w:div>
    <w:div w:id="388111164">
      <w:bodyDiv w:val="1"/>
      <w:marLeft w:val="0"/>
      <w:marRight w:val="0"/>
      <w:marTop w:val="0"/>
      <w:marBottom w:val="0"/>
      <w:divBdr>
        <w:top w:val="none" w:sz="0" w:space="0" w:color="auto"/>
        <w:left w:val="none" w:sz="0" w:space="0" w:color="auto"/>
        <w:bottom w:val="none" w:sz="0" w:space="0" w:color="auto"/>
        <w:right w:val="none" w:sz="0" w:space="0" w:color="auto"/>
      </w:divBdr>
    </w:div>
    <w:div w:id="562302920">
      <w:bodyDiv w:val="1"/>
      <w:marLeft w:val="0"/>
      <w:marRight w:val="0"/>
      <w:marTop w:val="0"/>
      <w:marBottom w:val="0"/>
      <w:divBdr>
        <w:top w:val="none" w:sz="0" w:space="0" w:color="auto"/>
        <w:left w:val="none" w:sz="0" w:space="0" w:color="auto"/>
        <w:bottom w:val="none" w:sz="0" w:space="0" w:color="auto"/>
        <w:right w:val="none" w:sz="0" w:space="0" w:color="auto"/>
      </w:divBdr>
    </w:div>
    <w:div w:id="606885713">
      <w:bodyDiv w:val="1"/>
      <w:marLeft w:val="0"/>
      <w:marRight w:val="0"/>
      <w:marTop w:val="0"/>
      <w:marBottom w:val="0"/>
      <w:divBdr>
        <w:top w:val="none" w:sz="0" w:space="0" w:color="auto"/>
        <w:left w:val="none" w:sz="0" w:space="0" w:color="auto"/>
        <w:bottom w:val="none" w:sz="0" w:space="0" w:color="auto"/>
        <w:right w:val="none" w:sz="0" w:space="0" w:color="auto"/>
      </w:divBdr>
    </w:div>
    <w:div w:id="674647208">
      <w:bodyDiv w:val="1"/>
      <w:marLeft w:val="0"/>
      <w:marRight w:val="0"/>
      <w:marTop w:val="0"/>
      <w:marBottom w:val="0"/>
      <w:divBdr>
        <w:top w:val="none" w:sz="0" w:space="0" w:color="auto"/>
        <w:left w:val="none" w:sz="0" w:space="0" w:color="auto"/>
        <w:bottom w:val="none" w:sz="0" w:space="0" w:color="auto"/>
        <w:right w:val="none" w:sz="0" w:space="0" w:color="auto"/>
      </w:divBdr>
    </w:div>
    <w:div w:id="687758737">
      <w:bodyDiv w:val="1"/>
      <w:marLeft w:val="0"/>
      <w:marRight w:val="0"/>
      <w:marTop w:val="0"/>
      <w:marBottom w:val="0"/>
      <w:divBdr>
        <w:top w:val="none" w:sz="0" w:space="0" w:color="auto"/>
        <w:left w:val="none" w:sz="0" w:space="0" w:color="auto"/>
        <w:bottom w:val="none" w:sz="0" w:space="0" w:color="auto"/>
        <w:right w:val="none" w:sz="0" w:space="0" w:color="auto"/>
      </w:divBdr>
    </w:div>
    <w:div w:id="802774873">
      <w:bodyDiv w:val="1"/>
      <w:marLeft w:val="0"/>
      <w:marRight w:val="0"/>
      <w:marTop w:val="0"/>
      <w:marBottom w:val="0"/>
      <w:divBdr>
        <w:top w:val="none" w:sz="0" w:space="0" w:color="auto"/>
        <w:left w:val="none" w:sz="0" w:space="0" w:color="auto"/>
        <w:bottom w:val="none" w:sz="0" w:space="0" w:color="auto"/>
        <w:right w:val="none" w:sz="0" w:space="0" w:color="auto"/>
      </w:divBdr>
    </w:div>
    <w:div w:id="838689767">
      <w:bodyDiv w:val="1"/>
      <w:marLeft w:val="0"/>
      <w:marRight w:val="0"/>
      <w:marTop w:val="0"/>
      <w:marBottom w:val="0"/>
      <w:divBdr>
        <w:top w:val="none" w:sz="0" w:space="0" w:color="auto"/>
        <w:left w:val="none" w:sz="0" w:space="0" w:color="auto"/>
        <w:bottom w:val="none" w:sz="0" w:space="0" w:color="auto"/>
        <w:right w:val="none" w:sz="0" w:space="0" w:color="auto"/>
      </w:divBdr>
    </w:div>
    <w:div w:id="863634468">
      <w:bodyDiv w:val="1"/>
      <w:marLeft w:val="0"/>
      <w:marRight w:val="0"/>
      <w:marTop w:val="0"/>
      <w:marBottom w:val="0"/>
      <w:divBdr>
        <w:top w:val="none" w:sz="0" w:space="0" w:color="auto"/>
        <w:left w:val="none" w:sz="0" w:space="0" w:color="auto"/>
        <w:bottom w:val="none" w:sz="0" w:space="0" w:color="auto"/>
        <w:right w:val="none" w:sz="0" w:space="0" w:color="auto"/>
      </w:divBdr>
    </w:div>
    <w:div w:id="906645023">
      <w:bodyDiv w:val="1"/>
      <w:marLeft w:val="0"/>
      <w:marRight w:val="0"/>
      <w:marTop w:val="0"/>
      <w:marBottom w:val="0"/>
      <w:divBdr>
        <w:top w:val="none" w:sz="0" w:space="0" w:color="auto"/>
        <w:left w:val="none" w:sz="0" w:space="0" w:color="auto"/>
        <w:bottom w:val="none" w:sz="0" w:space="0" w:color="auto"/>
        <w:right w:val="none" w:sz="0" w:space="0" w:color="auto"/>
      </w:divBdr>
    </w:div>
    <w:div w:id="923880120">
      <w:bodyDiv w:val="1"/>
      <w:marLeft w:val="0"/>
      <w:marRight w:val="0"/>
      <w:marTop w:val="0"/>
      <w:marBottom w:val="0"/>
      <w:divBdr>
        <w:top w:val="none" w:sz="0" w:space="0" w:color="auto"/>
        <w:left w:val="none" w:sz="0" w:space="0" w:color="auto"/>
        <w:bottom w:val="none" w:sz="0" w:space="0" w:color="auto"/>
        <w:right w:val="none" w:sz="0" w:space="0" w:color="auto"/>
      </w:divBdr>
    </w:div>
    <w:div w:id="953291334">
      <w:bodyDiv w:val="1"/>
      <w:marLeft w:val="0"/>
      <w:marRight w:val="0"/>
      <w:marTop w:val="0"/>
      <w:marBottom w:val="0"/>
      <w:divBdr>
        <w:top w:val="none" w:sz="0" w:space="0" w:color="auto"/>
        <w:left w:val="none" w:sz="0" w:space="0" w:color="auto"/>
        <w:bottom w:val="none" w:sz="0" w:space="0" w:color="auto"/>
        <w:right w:val="none" w:sz="0" w:space="0" w:color="auto"/>
      </w:divBdr>
    </w:div>
    <w:div w:id="1012300663">
      <w:bodyDiv w:val="1"/>
      <w:marLeft w:val="0"/>
      <w:marRight w:val="0"/>
      <w:marTop w:val="0"/>
      <w:marBottom w:val="0"/>
      <w:divBdr>
        <w:top w:val="none" w:sz="0" w:space="0" w:color="auto"/>
        <w:left w:val="none" w:sz="0" w:space="0" w:color="auto"/>
        <w:bottom w:val="none" w:sz="0" w:space="0" w:color="auto"/>
        <w:right w:val="none" w:sz="0" w:space="0" w:color="auto"/>
      </w:divBdr>
    </w:div>
    <w:div w:id="1204830927">
      <w:bodyDiv w:val="1"/>
      <w:marLeft w:val="0"/>
      <w:marRight w:val="0"/>
      <w:marTop w:val="0"/>
      <w:marBottom w:val="0"/>
      <w:divBdr>
        <w:top w:val="none" w:sz="0" w:space="0" w:color="auto"/>
        <w:left w:val="none" w:sz="0" w:space="0" w:color="auto"/>
        <w:bottom w:val="none" w:sz="0" w:space="0" w:color="auto"/>
        <w:right w:val="none" w:sz="0" w:space="0" w:color="auto"/>
      </w:divBdr>
    </w:div>
    <w:div w:id="1205870610">
      <w:bodyDiv w:val="1"/>
      <w:marLeft w:val="0"/>
      <w:marRight w:val="0"/>
      <w:marTop w:val="0"/>
      <w:marBottom w:val="0"/>
      <w:divBdr>
        <w:top w:val="none" w:sz="0" w:space="0" w:color="auto"/>
        <w:left w:val="none" w:sz="0" w:space="0" w:color="auto"/>
        <w:bottom w:val="none" w:sz="0" w:space="0" w:color="auto"/>
        <w:right w:val="none" w:sz="0" w:space="0" w:color="auto"/>
      </w:divBdr>
    </w:div>
    <w:div w:id="1314717863">
      <w:bodyDiv w:val="1"/>
      <w:marLeft w:val="0"/>
      <w:marRight w:val="0"/>
      <w:marTop w:val="0"/>
      <w:marBottom w:val="0"/>
      <w:divBdr>
        <w:top w:val="none" w:sz="0" w:space="0" w:color="auto"/>
        <w:left w:val="none" w:sz="0" w:space="0" w:color="auto"/>
        <w:bottom w:val="none" w:sz="0" w:space="0" w:color="auto"/>
        <w:right w:val="none" w:sz="0" w:space="0" w:color="auto"/>
      </w:divBdr>
    </w:div>
    <w:div w:id="1428889246">
      <w:bodyDiv w:val="1"/>
      <w:marLeft w:val="0"/>
      <w:marRight w:val="0"/>
      <w:marTop w:val="0"/>
      <w:marBottom w:val="0"/>
      <w:divBdr>
        <w:top w:val="none" w:sz="0" w:space="0" w:color="auto"/>
        <w:left w:val="none" w:sz="0" w:space="0" w:color="auto"/>
        <w:bottom w:val="none" w:sz="0" w:space="0" w:color="auto"/>
        <w:right w:val="none" w:sz="0" w:space="0" w:color="auto"/>
      </w:divBdr>
    </w:div>
    <w:div w:id="1437210660">
      <w:bodyDiv w:val="1"/>
      <w:marLeft w:val="0"/>
      <w:marRight w:val="0"/>
      <w:marTop w:val="0"/>
      <w:marBottom w:val="0"/>
      <w:divBdr>
        <w:top w:val="none" w:sz="0" w:space="0" w:color="auto"/>
        <w:left w:val="none" w:sz="0" w:space="0" w:color="auto"/>
        <w:bottom w:val="none" w:sz="0" w:space="0" w:color="auto"/>
        <w:right w:val="none" w:sz="0" w:space="0" w:color="auto"/>
      </w:divBdr>
    </w:div>
    <w:div w:id="1493334880">
      <w:bodyDiv w:val="1"/>
      <w:marLeft w:val="0"/>
      <w:marRight w:val="0"/>
      <w:marTop w:val="0"/>
      <w:marBottom w:val="0"/>
      <w:divBdr>
        <w:top w:val="none" w:sz="0" w:space="0" w:color="auto"/>
        <w:left w:val="none" w:sz="0" w:space="0" w:color="auto"/>
        <w:bottom w:val="none" w:sz="0" w:space="0" w:color="auto"/>
        <w:right w:val="none" w:sz="0" w:space="0" w:color="auto"/>
      </w:divBdr>
    </w:div>
    <w:div w:id="1611401067">
      <w:bodyDiv w:val="1"/>
      <w:marLeft w:val="0"/>
      <w:marRight w:val="0"/>
      <w:marTop w:val="0"/>
      <w:marBottom w:val="0"/>
      <w:divBdr>
        <w:top w:val="none" w:sz="0" w:space="0" w:color="auto"/>
        <w:left w:val="none" w:sz="0" w:space="0" w:color="auto"/>
        <w:bottom w:val="none" w:sz="0" w:space="0" w:color="auto"/>
        <w:right w:val="none" w:sz="0" w:space="0" w:color="auto"/>
      </w:divBdr>
    </w:div>
    <w:div w:id="1625039053">
      <w:bodyDiv w:val="1"/>
      <w:marLeft w:val="0"/>
      <w:marRight w:val="0"/>
      <w:marTop w:val="0"/>
      <w:marBottom w:val="0"/>
      <w:divBdr>
        <w:top w:val="none" w:sz="0" w:space="0" w:color="auto"/>
        <w:left w:val="none" w:sz="0" w:space="0" w:color="auto"/>
        <w:bottom w:val="none" w:sz="0" w:space="0" w:color="auto"/>
        <w:right w:val="none" w:sz="0" w:space="0" w:color="auto"/>
      </w:divBdr>
    </w:div>
    <w:div w:id="1672752433">
      <w:bodyDiv w:val="1"/>
      <w:marLeft w:val="0"/>
      <w:marRight w:val="0"/>
      <w:marTop w:val="0"/>
      <w:marBottom w:val="0"/>
      <w:divBdr>
        <w:top w:val="none" w:sz="0" w:space="0" w:color="auto"/>
        <w:left w:val="none" w:sz="0" w:space="0" w:color="auto"/>
        <w:bottom w:val="none" w:sz="0" w:space="0" w:color="auto"/>
        <w:right w:val="none" w:sz="0" w:space="0" w:color="auto"/>
      </w:divBdr>
    </w:div>
    <w:div w:id="1703051121">
      <w:bodyDiv w:val="1"/>
      <w:marLeft w:val="0"/>
      <w:marRight w:val="0"/>
      <w:marTop w:val="0"/>
      <w:marBottom w:val="0"/>
      <w:divBdr>
        <w:top w:val="none" w:sz="0" w:space="0" w:color="auto"/>
        <w:left w:val="none" w:sz="0" w:space="0" w:color="auto"/>
        <w:bottom w:val="none" w:sz="0" w:space="0" w:color="auto"/>
        <w:right w:val="none" w:sz="0" w:space="0" w:color="auto"/>
      </w:divBdr>
    </w:div>
    <w:div w:id="1868568307">
      <w:bodyDiv w:val="1"/>
      <w:marLeft w:val="0"/>
      <w:marRight w:val="0"/>
      <w:marTop w:val="0"/>
      <w:marBottom w:val="0"/>
      <w:divBdr>
        <w:top w:val="none" w:sz="0" w:space="0" w:color="auto"/>
        <w:left w:val="none" w:sz="0" w:space="0" w:color="auto"/>
        <w:bottom w:val="none" w:sz="0" w:space="0" w:color="auto"/>
        <w:right w:val="none" w:sz="0" w:space="0" w:color="auto"/>
      </w:divBdr>
    </w:div>
    <w:div w:id="1884292644">
      <w:bodyDiv w:val="1"/>
      <w:marLeft w:val="0"/>
      <w:marRight w:val="0"/>
      <w:marTop w:val="0"/>
      <w:marBottom w:val="0"/>
      <w:divBdr>
        <w:top w:val="none" w:sz="0" w:space="0" w:color="auto"/>
        <w:left w:val="none" w:sz="0" w:space="0" w:color="auto"/>
        <w:bottom w:val="none" w:sz="0" w:space="0" w:color="auto"/>
        <w:right w:val="none" w:sz="0" w:space="0" w:color="auto"/>
      </w:divBdr>
    </w:div>
    <w:div w:id="1943954282">
      <w:bodyDiv w:val="1"/>
      <w:marLeft w:val="0"/>
      <w:marRight w:val="0"/>
      <w:marTop w:val="0"/>
      <w:marBottom w:val="0"/>
      <w:divBdr>
        <w:top w:val="none" w:sz="0" w:space="0" w:color="auto"/>
        <w:left w:val="none" w:sz="0" w:space="0" w:color="auto"/>
        <w:bottom w:val="none" w:sz="0" w:space="0" w:color="auto"/>
        <w:right w:val="none" w:sz="0" w:space="0" w:color="auto"/>
      </w:divBdr>
    </w:div>
    <w:div w:id="2066878198">
      <w:bodyDiv w:val="1"/>
      <w:marLeft w:val="0"/>
      <w:marRight w:val="0"/>
      <w:marTop w:val="0"/>
      <w:marBottom w:val="0"/>
      <w:divBdr>
        <w:top w:val="none" w:sz="0" w:space="0" w:color="auto"/>
        <w:left w:val="none" w:sz="0" w:space="0" w:color="auto"/>
        <w:bottom w:val="none" w:sz="0" w:space="0" w:color="auto"/>
        <w:right w:val="none" w:sz="0" w:space="0" w:color="auto"/>
      </w:divBdr>
    </w:div>
    <w:div w:id="2104834476">
      <w:bodyDiv w:val="1"/>
      <w:marLeft w:val="0"/>
      <w:marRight w:val="0"/>
      <w:marTop w:val="0"/>
      <w:marBottom w:val="0"/>
      <w:divBdr>
        <w:top w:val="none" w:sz="0" w:space="0" w:color="auto"/>
        <w:left w:val="none" w:sz="0" w:space="0" w:color="auto"/>
        <w:bottom w:val="none" w:sz="0" w:space="0" w:color="auto"/>
        <w:right w:val="none" w:sz="0" w:space="0" w:color="auto"/>
      </w:divBdr>
    </w:div>
    <w:div w:id="21424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550F53BB4D4300B6375A4268678C37"/>
        <w:category>
          <w:name w:val="General"/>
          <w:gallery w:val="placeholder"/>
        </w:category>
        <w:types>
          <w:type w:val="bbPlcHdr"/>
        </w:types>
        <w:behaviors>
          <w:behavior w:val="content"/>
        </w:behaviors>
        <w:guid w:val="{A54FA940-2922-4FEB-8F31-2D94A83850E7}"/>
      </w:docPartPr>
      <w:docPartBody>
        <w:p w:rsidR="00DD4453" w:rsidRDefault="002B0211" w:rsidP="002B0211">
          <w:pPr>
            <w:pStyle w:val="D8550F53BB4D4300B6375A4268678C37"/>
          </w:pPr>
          <w:r w:rsidRPr="00315776">
            <w:rPr>
              <w:rStyle w:val="PlaceholderText"/>
            </w:rPr>
            <w:t>Click or tap here to enter text.</w:t>
          </w:r>
        </w:p>
      </w:docPartBody>
    </w:docPart>
    <w:docPart>
      <w:docPartPr>
        <w:name w:val="6FF1DD4787254B14A34AF4E058336C7E"/>
        <w:category>
          <w:name w:val="General"/>
          <w:gallery w:val="placeholder"/>
        </w:category>
        <w:types>
          <w:type w:val="bbPlcHdr"/>
        </w:types>
        <w:behaviors>
          <w:behavior w:val="content"/>
        </w:behaviors>
        <w:guid w:val="{C35CF84F-7A5D-42F1-AFEE-1B28FD5DE166}"/>
      </w:docPartPr>
      <w:docPartBody>
        <w:p w:rsidR="00667639" w:rsidRDefault="00DD4453" w:rsidP="00DD4453">
          <w:pPr>
            <w:pStyle w:val="6FF1DD4787254B14A34AF4E058336C7E"/>
          </w:pPr>
          <w:r w:rsidRPr="0031577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3E9486D-C468-45A2-97C3-B1A21B11CA17}"/>
      </w:docPartPr>
      <w:docPartBody>
        <w:p w:rsidR="003C5AB6" w:rsidRDefault="00F733E9">
          <w:r w:rsidRPr="00B11254">
            <w:rPr>
              <w:rStyle w:val="PlaceholderText"/>
            </w:rPr>
            <w:t>Click or tap here to enter text.</w:t>
          </w:r>
        </w:p>
      </w:docPartBody>
    </w:docPart>
    <w:docPart>
      <w:docPartPr>
        <w:name w:val="D26DAAF3E71247C28C0597331D83E189"/>
        <w:category>
          <w:name w:val="General"/>
          <w:gallery w:val="placeholder"/>
        </w:category>
        <w:types>
          <w:type w:val="bbPlcHdr"/>
        </w:types>
        <w:behaviors>
          <w:behavior w:val="content"/>
        </w:behaviors>
        <w:guid w:val="{77EF07D2-8625-48B3-B71D-968EB95DF58B}"/>
      </w:docPartPr>
      <w:docPartBody>
        <w:p w:rsidR="000010B2" w:rsidRDefault="003C5AB6" w:rsidP="003C5AB6">
          <w:pPr>
            <w:pStyle w:val="D26DAAF3E71247C28C0597331D83E189"/>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11"/>
    <w:rsid w:val="000010B2"/>
    <w:rsid w:val="000455C7"/>
    <w:rsid w:val="002B0211"/>
    <w:rsid w:val="002D3212"/>
    <w:rsid w:val="003C5AB6"/>
    <w:rsid w:val="00486B23"/>
    <w:rsid w:val="00667639"/>
    <w:rsid w:val="006A4C71"/>
    <w:rsid w:val="007111B3"/>
    <w:rsid w:val="007F08F7"/>
    <w:rsid w:val="00815F31"/>
    <w:rsid w:val="008A7307"/>
    <w:rsid w:val="009E365B"/>
    <w:rsid w:val="00B20D03"/>
    <w:rsid w:val="00DA6491"/>
    <w:rsid w:val="00DD4453"/>
    <w:rsid w:val="00E46A58"/>
    <w:rsid w:val="00F733E9"/>
    <w:rsid w:val="00FD49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AB6"/>
    <w:rPr>
      <w:color w:val="808080"/>
    </w:rPr>
  </w:style>
  <w:style w:type="paragraph" w:customStyle="1" w:styleId="D8550F53BB4D4300B6375A4268678C37">
    <w:name w:val="D8550F53BB4D4300B6375A4268678C37"/>
    <w:rsid w:val="002B0211"/>
  </w:style>
  <w:style w:type="paragraph" w:customStyle="1" w:styleId="6FF1DD4787254B14A34AF4E058336C7E">
    <w:name w:val="6FF1DD4787254B14A34AF4E058336C7E"/>
    <w:rsid w:val="00DD4453"/>
  </w:style>
  <w:style w:type="paragraph" w:customStyle="1" w:styleId="05C2CEDB15CA42199CBD4AAF1DA16990">
    <w:name w:val="05C2CEDB15CA42199CBD4AAF1DA16990"/>
    <w:rsid w:val="00DD4453"/>
  </w:style>
  <w:style w:type="paragraph" w:customStyle="1" w:styleId="D26DAAF3E71247C28C0597331D83E189">
    <w:name w:val="D26DAAF3E71247C28C0597331D83E189"/>
    <w:rsid w:val="003C5AB6"/>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4EAC0C-7829-4308-B29D-9FBD631578B2}">
  <we:reference id="wa104382081" version="1.35.0.0" store="en-US" storeType="OMEX"/>
  <we:alternateReferences>
    <we:reference id="WA104382081" version="1.35.0.0" store="" storeType="OMEX"/>
  </we:alternateReferences>
  <we:properties>
    <we:property name="MENDELEY_CITATIONS" value="[{&quot;citationID&quot;:&quot;MENDELEY_CITATION_b562cecd-c984-4e20-9091-1eee3f19d4a8&quot;,&quot;properties&quot;:{&quot;noteIndex&quot;:0},&quot;isEdited&quot;:false,&quot;manualOverride&quot;:{&quot;isManuallyOverridden&quot;:false,&quot;citeprocText&quot;:&quot;(Sianturi &amp;#38; Wijoyo, 2020)&quot;,&quot;manualOverrideText&quot;:&quot;&quot;},&quot;citationTag&quot;:&quot;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quot;,&quot;citationItems&quot;:[{&quot;id&quot;:&quot;cc89ec83-342b-3fea-baed-a4830539511b&quot;,&quot;itemData&quot;:{&quot;type&quot;:&quot;article-journal&quot;,&quot;id&quot;:&quot;cc89ec83-342b-3fea-baed-a4830539511b&quot;,&quot;title&quot;:&quot;Rancang Bangun System Informasi Penggajian Dan Absensi Karyawan Megara Hotel Pekanbaru Berbasis Web&quot;,&quot;author&quot;:[{&quot;family&quot;:&quot;Sianturi&quot;,&quot;given&quot;:&quot;Kennedi&quot;,&quot;parse-names&quot;:false,&quot;dropping-particle&quot;:&quot;&quot;,&quot;non-dropping-particle&quot;:&quot;&quot;},{&quot;family&quot;:&quot;Wijoyo&quot;,&quot;given&quot;:&quot;Hadion&quot;,&quot;parse-names&quot;:false,&quot;dropping-particle&quot;:&quot;&quot;,&quot;non-dropping-particle&quot;:&quot;&quot;}],&quot;container-title&quot;:&quot;EKONAM: Jurnal Ekonomi &quot;,&quot;ISSN&quot;:&quot;2685-8118&quot;,&quot;URL&quot;:&quot;http://ejournal.uicm-unbar.ac.id/index.php/ekonam&quot;,&quot;issued&quot;:{&quot;date-parts&quot;:[[2020]]},&quot;page&quot;:&quot;65-76&quot;,&quot;issue&quot;:&quot;2&quot;,&quot;volume&quot;:&quot;2&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2020)&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aXNzdWVkIjp7ImRhdGUtcGFydHMiOltbMjAyMF1dfS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issued&quot;:{&quot;date-parts&quot;:[[2020]]},&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b0c94009-bb74-4ede-b6cb-cfbe76c2f759&quot;,&quot;properties&quot;:{&quot;noteIndex&quot;:0},&quot;isEdited&quot;:false,&quot;manualOverride&quot;:{&quot;isManuallyOverridden&quot;:false,&quot;citeprocText&quot;:&quot;(Aryanti et al., 2021)&quot;,&quot;manualOverrideText&quot;:&quot;&quot;},&quot;citationTag&quot;:&quot;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quot;,&quot;citationItems&quot;:[{&quot;id&quot;:&quot;9a565d15-7fa9-32f6-9f73-a0377c307499&quot;,&quot;itemData&quot;:{&quot;type&quot;:&quot;article-journal&quot;,&quot;id&quot;:&quot;9a565d15-7fa9-32f6-9f73-a0377c307499&quot;,&quot;title&quot;:&quot;Penerapan Metode Rapid Application Development Dalam Pengembangan Sistem Informasi Akademik Berbasis Web&quot;,&quot;author&quot;:[{&quot;family&quot;:&quot;Aryanti&quot;,&quot;given&quot;:&quot;Riska&quot;,&quot;parse-names&quot;:false,&quot;dropping-particle&quot;:&quot;&quot;,&quot;non-dropping-particle&quot;:&quot;&quot;},{&quot;family&quot;:&quot;Fitriani&quot;,&quot;given&quot;:&quot;Eka&quot;,&quot;parse-names&quot;:false,&quot;dropping-particle&quot;:&quot;&quot;,&quot;non-dropping-particle&quot;:&quot;&quot;},{&quot;family&quot;:&quot;Ardiansyah&quot;,&quot;given&quot;:&quot;Dian&quot;,&quot;parse-names&quot;:false,&quot;dropping-particle&quot;:&quot;&quot;,&quot;non-dropping-particle&quot;:&quot;&quot;},{&quot;family&quot;:&quot;Saepudin&quot;,&quot;given&quot;:&quot;Atang&quot;,&quot;parse-names&quot;:false,&quot;dropping-particle&quot;:&quot;&quot;,&quot;non-dropping-particle&quot;:&quot;&quot;}],&quot;container-title&quot;:&quot;Paradigma - Jurnal Komputer dan Informatika&quot;,&quot;DOI&quot;:&quot;10.31294/p.v23i2.11170&quot;,&quot;ISSN&quot;:&quot;1410-5063&quot;,&quot;issued&quot;:{&quot;date-parts&quot;:[[2021,10,1]]},&quot;abstract&quot;:&quot;Sistem informasi menjadi solusi dalam membantu pekerjaan sehari hari. Pemanfaatan sistem informasi bisa membuat pekerjaan lebih terperinci dan sebagai tempat unutk menyimpan maupun mengolah data. Sistem informasi mampu membantu menjalankan proses bisnis pada usaha. Toko Berkah adalah toko yang menjual kebutuhan sehari hari. Toko merupakan salah satu retail tradisional selain warung dan pedagang lima. Toko berkah dalam proses bisnisnya belum mepunyai sistem pengelolaan data toko. Dalam penerapan sistem informasi pada Toko Berkah terdapat hak akses atau level user yang berbeda, level user yang diinginkan dibedakan menjadi 3 yaitu admin, karyawan dan pemilik. User admin memiliki fasilitas bisa akses sistem, update data, membuat data dan menghapus data. User karyawan memiliki fasilitas untuk akses dan menambah data saja. Sedangkan user pemilik hanya untuk melihat data saja yang dilakukan untuk mencetak dokumen. Dalam penelitian ini menggunakan metode Rapid Application Development (RAD). Alasan penggunaaan metode RAD adalah dalam tahapan pembuatan sistem informasi hanya membutuhkan waktu yang singkat. Pengembangan sistem informasi pada Toko Berkah bertujuan untuk menghadirkan sistem informasi kepada toko berkah untuk pengolahan data toko dan bentuk pengamanan data agar tidak diakses oleh sembarang orang.&quot;,&quot;publisher&quot;:&quot;Universitas Bina Sarana Informatika&quot;,&quot;issue&quot;:&quot;2&quot;,&quot;volume&quot;:&quot;23&quot;,&quot;container-title-short&quot;:&quot;&quot;},&quot;isTemporary&quot;:false}]},{&quot;citationID&quot;:&quot;MENDELEY_CITATION_b88aff2f-63fc-4ca0-a533-9850b8fe6d48&quot;,&quot;properties&quot;:{&quot;noteIndex&quot;:0},&quot;isEdited&quot;:false,&quot;manualOverride&quot;:{&quot;isManuallyOverridden&quot;:false,&quot;citeprocText&quot;:&quot;(Nabyla, 2021)&quot;,&quot;manualOverrideText&quot;:&quot;&quot;},&quot;citationTag&quot;:&quot;MENDELEY_CITATION_v3_eyJjaXRhdGlvbklEIjoiTUVOREVMRVlfQ0lUQVRJT05fYjg4YWZmMmYtNjNmYy00Y2EwLWE1MzMtOTg1MGI4ZmU2ZDQ4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quot;,&quot;citationItems&quot;:[{&quot;id&quot;:&quot;d67985ff-4b4c-3d20-9b5e-88803e0f9a1d&quot;,&quot;itemData&quot;:{&quot;type&quot;:&quot;report&quot;,&quot;id&quot;:&quot;d67985ff-4b4c-3d20-9b5e-88803e0f9a1d&quot;,&quot;title&quot;:&quot;Sistem Informasi Penjadwalan Laboratorium Berbasis Web (Studi Kasus: Politeknik Harapan Bersama Tegal)&quot;,&quot;author&quot;:[{&quot;family&quot;:&quot;Nabyla&quot;,&quot;given&quot;:&quot;Fuaida&quot;,&quot;parse-names&quot;:false,&quot;dropping-particle&quot;:&quot;&quot;,&quot;non-dropping-particle&quot;:&quot;&quot;}],&quot;container-title&quot;:&quot;Jurnal Sistem Informasi dan Teknologi Peradaban (JSITP)&quot;,&quot;URL&quot;:&quot;www.journal.peradaban.ac.id&quot;,&quot;issued&quot;:{&quot;date-parts&quot;:[[2021]]},&quot;issue&quot;:&quot;2&quot;,&quot;volume&quot;:&quot;2&quot;,&quot;container-title-short&quot;:&quot;&quot;},&quot;isTemporary&quot;:false}]},{&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true,&quot;citeprocText&quot;:&quot;(Fitriana et al., 2020)&quot;,&quot;manualOverrideText&quot;:&quot;(Fitriana et al, 2020)&quot;},&quot;citationTag&quot;:&quot;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aXNzdWVkIjp7ImRhdGUtcGFydHMiOltbMjAyMF1dfS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issued&quot;:{&quot;date-parts&quot;:[[2020]]},&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ececb43c-d91a-496d-9e29-c64a393eb7f9&quot;,&quot;properties&quot;:{&quot;noteIndex&quot;:0},&quot;isEdited&quot;:false,&quot;manualOverride&quot;:{&quot;isManuallyOverridden&quot;:false,&quot;citeprocText&quot;:&quot;(Nabyla, 2021)&quot;,&quot;manualOverrideText&quot;:&quot;&quot;},&quot;citationTag&quot;:&quot;MENDELEY_CITATION_v3_eyJjaXRhdGlvbklEIjoiTUVOREVMRVlfQ0lUQVRJT05fZWNlY2I0M2MtZDkxYS00OTZkLTllMjktYzY0YTM5M2ViN2Y5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quot;,&quot;citationItems&quot;:[{&quot;id&quot;:&quot;d67985ff-4b4c-3d20-9b5e-88803e0f9a1d&quot;,&quot;itemData&quot;:{&quot;type&quot;:&quot;report&quot;,&quot;id&quot;:&quot;d67985ff-4b4c-3d20-9b5e-88803e0f9a1d&quot;,&quot;title&quot;:&quot;Sistem Informasi Penjadwalan Laboratorium Berbasis Web (Studi Kasus: Politeknik Harapan Bersama Tegal)&quot;,&quot;author&quot;:[{&quot;family&quot;:&quot;Nabyla&quot;,&quot;given&quot;:&quot;Fuaida&quot;,&quot;parse-names&quot;:false,&quot;dropping-particle&quot;:&quot;&quot;,&quot;non-dropping-particle&quot;:&quot;&quot;}],&quot;container-title&quot;:&quot;Jurnal Sistem Informasi dan Teknologi Peradaban (JSITP)&quot;,&quot;URL&quot;:&quot;www.journal.peradaban.ac.id&quot;,&quot;issued&quot;:{&quot;date-parts&quot;:[[2021]]},&quot;issue&quot;:&quot;2&quot;,&quot;volume&quot;:&quot;2&quot;,&quot;container-title-short&quot;:&quot;&quot;},&quot;isTemporary&quot;:false}]},{&quot;citationID&quot;:&quot;MENDELEY_CITATION_12947082-42f4-44f4-9705-6d8fa16f6d1d&quot;,&quot;properties&quot;:{&quot;noteIndex&quot;:0},&quot;isEdited&quot;:false,&quot;manualOverride&quot;:{&quot;isManuallyOverridden&quot;:false,&quot;citeprocText&quot;:&quot;(Nabyla, 2021)&quot;,&quot;manualOverrideText&quot;:&quot;&quot;},&quot;citationTag&quot;:&quot;MENDELEY_CITATION_v3_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&quot;,&quot;citationItems&quot;:[{&quot;id&quot;:&quot;d67985ff-4b4c-3d20-9b5e-88803e0f9a1d&quot;,&quot;itemData&quot;:{&quot;type&quot;:&quot;report&quot;,&quot;id&quot;:&quot;d67985ff-4b4c-3d20-9b5e-88803e0f9a1d&quot;,&quot;title&quot;:&quot;Sistem Informasi Penjadwalan Laboratorium Berbasis Web (Studi Kasus: Politeknik Harapan Bersama Tegal)&quot;,&quot;author&quot;:[{&quot;family&quot;:&quot;Nabyla&quot;,&quot;given&quot;:&quot;Fuaida&quot;,&quot;parse-names&quot;:false,&quot;dropping-particle&quot;:&quot;&quot;,&quot;non-dropping-particle&quot;:&quot;&quot;}],&quot;container-title&quot;:&quot;Jurnal Sistem Informasi dan Teknologi Peradaban (JSITP)&quot;,&quot;URL&quot;:&quot;www.journal.peradaban.ac.id&quot;,&quot;issued&quot;:{&quot;date-parts&quot;:[[2021]]},&quot;issue&quot;:&quot;2&quot;,&quot;volume&quot;:&quot;2&quot;,&quot;container-title-short&quot;:&quot;&quot;},&quot;isTemporary&quot;:false}]},{&quot;citationID&quot;:&quot;MENDELEY_CITATION_da23f631-3fe4-45b2-80e7-5f0091b272f3&quot;,&quot;properties&quot;:{&quot;noteIndex&quot;:0},&quot;isEdited&quot;:false,&quot;manualOverride&quot;:{&quot;isManuallyOverridden&quot;:false,&quot;citeprocText&quot;:&quot;(Wulandari et al., 2019)&quot;,&quot;manualOverrideText&quot;:&quot;&quot;},&quot;citationTag&quot;:&quot;MENDELEY_CITATION_v3_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&quot;,&quot;citationItems&quot;:[{&quot;id&quot;:&quot;9126e4a8-448b-34fe-8395-8e32cad8d94e&quot;,&quot;itemData&quot;:{&quot;type&quot;:&quot;article-journal&quot;,&quot;id&quot;:&quot;9126e4a8-448b-34fe-8395-8e32cad8d94e&quot;,&quot;title&quot;:&quot;APLIKASI PENGELOLAAN PRESENSI GURU BERBASIS WEB DI DINAS PENDIDIKAN KABUPATEN BENGKALIS&quot;,&quot;author&quot;:[{&quot;family&quot;:&quot;Wulandari&quot;,&quot;given&quot;:&quot;Ratna&quot;,&quot;parse-names&quot;:false,&quot;dropping-particle&quot;:&quot;&quot;,&quot;non-dropping-particle&quot;:&quot;&quot;},{&quot;family&quot;:&quot;Informatika&quot;,&quot;given&quot;:&quot;Teknik&quot;,&quot;parse-names&quot;:false,&quot;dropping-particle&quot;:&quot;&quot;,&quot;non-dropping-particle&quot;:&quot;&quot;},{&quot;family&quot;:&quot;Negeri Bengkalis&quot;,&quot;given&quot;:&quot;Politeknik&quot;,&quot;parse-names&quot;:false,&quot;dropping-particle&quot;:&quot;&quot;,&quot;non-dropping-particle&quot;:&quot;&quot;}],&quot;container-title&quot;:&quot;JIP&quot;,&quot;accessed&quot;:{&quot;date-parts&quot;:[[2022,4,4]]},&quot;ISSN&quot;:&quot;2614-6371&quot;,&quot;URL&quot;:&quot;https://doi.org/10.33795/jip.v5i4.200&quot;,&quot;issued&quot;:{&quot;date-parts&quot;:[[2019,8]]},&quot;page&quot;:&quot;165-170&quot;,&quot;issue&quot;:&quot;4&quot;,&quot;volume&quot;:&quot;5&quot;,&quot;container-title-short&quot;:&quot;&quot;},&quot;isTemporary&quot;:false}]},{&quot;citationID&quot;:&quot;MENDELEY_CITATION_e515c386-bcee-40c8-8ee4-4392cf2d59af&quot;,&quot;properties&quot;:{&quot;noteIndex&quot;:0},&quot;isEdited&quot;:false,&quot;manualOverride&quot;:{&quot;isManuallyOverridden&quot;:false,&quot;citeprocText&quot;:&quot;(Wahyudin &amp;#38; Rahayu, 2020)&quot;,&quot;manualOverrideText&quot;:&quot;&quot;},&quot;citationTag&quot;:&quot;MENDELEY_CITATION_v3_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quot;,&quot;citationItems&quot;:[{&quot;id&quot;:&quot;2c035944-d49f-393e-ae84-076be20ca5e1&quot;,&quot;itemData&quot;:{&quot;type&quot;:&quot;article-journal&quot;,&quot;id&quot;:&quot;2c035944-d49f-393e-ae84-076be20ca5e1&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DOI&quot;:&quot;10.35969/interkom.v15i3.74&quot;,&quot;ISSN&quot;:&quot;1907-8420&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1AC1A-634E-4753-8436-53CDDCC2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11</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Nadhif</dc:creator>
  <cp:keywords/>
  <dc:description/>
  <cp:lastModifiedBy>A.K Nadhif</cp:lastModifiedBy>
  <cp:revision>58</cp:revision>
  <dcterms:created xsi:type="dcterms:W3CDTF">2022-06-14T09:55:00Z</dcterms:created>
  <dcterms:modified xsi:type="dcterms:W3CDTF">2022-07-28T11:50:00Z</dcterms:modified>
</cp:coreProperties>
</file>